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8B12" w14:textId="77777777" w:rsidR="0005722D" w:rsidRDefault="0005722D">
      <w:pPr>
        <w:spacing w:line="200" w:lineRule="exact"/>
      </w:pPr>
    </w:p>
    <w:p w14:paraId="303E3AB8" w14:textId="77777777" w:rsidR="0005722D" w:rsidRDefault="008B6A97">
      <w:pPr>
        <w:spacing w:line="640" w:lineRule="exact"/>
        <w:ind w:left="116"/>
        <w:rPr>
          <w:rFonts w:ascii="Calibri" w:eastAsia="Calibri" w:hAnsi="Calibri" w:cs="Calibri"/>
          <w:sz w:val="58"/>
          <w:szCs w:val="58"/>
        </w:rPr>
      </w:pPr>
      <w:r>
        <w:rPr>
          <w:rFonts w:ascii="Calibri" w:eastAsia="Calibri" w:hAnsi="Calibri" w:cs="Calibri"/>
          <w:position w:val="2"/>
          <w:sz w:val="58"/>
          <w:szCs w:val="58"/>
        </w:rPr>
        <w:t>SHAHBAZ MAZHAR</w:t>
      </w:r>
    </w:p>
    <w:p w14:paraId="5E5F6102" w14:textId="77777777" w:rsidR="0005722D" w:rsidRDefault="008B6A97">
      <w:pPr>
        <w:spacing w:before="9"/>
        <w:ind w:left="116"/>
        <w:rPr>
          <w:rFonts w:ascii="Calibri" w:eastAsia="Calibri" w:hAnsi="Calibri" w:cs="Calibri"/>
        </w:rPr>
      </w:pPr>
      <w:r>
        <w:rPr>
          <w:rFonts w:ascii="Calibri" w:eastAsia="Calibri" w:hAnsi="Calibri" w:cs="Calibri"/>
          <w:w w:val="99"/>
        </w:rPr>
        <w:t>The</w:t>
      </w:r>
      <w:r>
        <w:rPr>
          <w:rFonts w:ascii="Calibri" w:eastAsia="Calibri" w:hAnsi="Calibri" w:cs="Calibri"/>
        </w:rPr>
        <w:t xml:space="preserve"> </w:t>
      </w:r>
      <w:r>
        <w:rPr>
          <w:rFonts w:ascii="Calibri" w:eastAsia="Calibri" w:hAnsi="Calibri" w:cs="Calibri"/>
          <w:w w:val="99"/>
        </w:rPr>
        <w:t>Hague</w:t>
      </w:r>
      <w:r>
        <w:rPr>
          <w:rFonts w:ascii="Calibri" w:eastAsia="Calibri" w:hAnsi="Calibri" w:cs="Calibri"/>
        </w:rPr>
        <w:t xml:space="preserve"> </w:t>
      </w:r>
      <w:r>
        <w:rPr>
          <w:rFonts w:ascii="Calibri" w:eastAsia="Calibri" w:hAnsi="Calibri" w:cs="Calibri"/>
          <w:w w:val="99"/>
        </w:rPr>
        <w:t>–</w:t>
      </w:r>
      <w:r>
        <w:rPr>
          <w:rFonts w:ascii="Calibri" w:eastAsia="Calibri" w:hAnsi="Calibri" w:cs="Calibri"/>
        </w:rPr>
        <w:t xml:space="preserve"> </w:t>
      </w:r>
      <w:r>
        <w:rPr>
          <w:rFonts w:ascii="Calibri" w:eastAsia="Calibri" w:hAnsi="Calibri" w:cs="Calibri"/>
          <w:w w:val="99"/>
        </w:rPr>
        <w:t>Netherlands</w:t>
      </w:r>
    </w:p>
    <w:p w14:paraId="0C198476" w14:textId="77777777" w:rsidR="0005722D" w:rsidRDefault="008B6A97">
      <w:pPr>
        <w:ind w:left="116"/>
        <w:rPr>
          <w:rFonts w:ascii="Calibri" w:eastAsia="Calibri" w:hAnsi="Calibri" w:cs="Calibri"/>
        </w:rPr>
      </w:pPr>
      <w:r>
        <w:rPr>
          <w:rFonts w:ascii="Calibri" w:eastAsia="Calibri" w:hAnsi="Calibri" w:cs="Calibri"/>
          <w:w w:val="99"/>
        </w:rPr>
        <w:t>Mobile:</w:t>
      </w:r>
      <w:r>
        <w:rPr>
          <w:rFonts w:ascii="Calibri" w:eastAsia="Calibri" w:hAnsi="Calibri" w:cs="Calibri"/>
        </w:rPr>
        <w:t xml:space="preserve"> </w:t>
      </w:r>
      <w:r>
        <w:rPr>
          <w:rFonts w:ascii="Calibri" w:eastAsia="Calibri" w:hAnsi="Calibri" w:cs="Calibri"/>
          <w:w w:val="99"/>
        </w:rPr>
        <w:t>+31</w:t>
      </w:r>
      <w:r>
        <w:rPr>
          <w:rFonts w:ascii="Calibri" w:eastAsia="Calibri" w:hAnsi="Calibri" w:cs="Calibri"/>
        </w:rPr>
        <w:t xml:space="preserve"> </w:t>
      </w:r>
      <w:r>
        <w:rPr>
          <w:rFonts w:ascii="Calibri" w:eastAsia="Calibri" w:hAnsi="Calibri" w:cs="Calibri"/>
          <w:w w:val="99"/>
        </w:rPr>
        <w:t>6</w:t>
      </w:r>
      <w:r>
        <w:rPr>
          <w:rFonts w:ascii="Calibri" w:eastAsia="Calibri" w:hAnsi="Calibri" w:cs="Calibri"/>
        </w:rPr>
        <w:t xml:space="preserve"> </w:t>
      </w:r>
      <w:r>
        <w:rPr>
          <w:rFonts w:ascii="Calibri" w:eastAsia="Calibri" w:hAnsi="Calibri" w:cs="Calibri"/>
          <w:w w:val="99"/>
        </w:rPr>
        <w:t>14290844</w:t>
      </w:r>
    </w:p>
    <w:p w14:paraId="49FB6A93" w14:textId="77777777" w:rsidR="0005722D" w:rsidRDefault="008B6A97">
      <w:pPr>
        <w:ind w:left="116"/>
        <w:rPr>
          <w:rFonts w:ascii="Calibri" w:eastAsia="Calibri" w:hAnsi="Calibri" w:cs="Calibri"/>
        </w:rPr>
      </w:pPr>
      <w:r>
        <w:rPr>
          <w:rFonts w:ascii="Calibri" w:eastAsia="Calibri" w:hAnsi="Calibri" w:cs="Calibri"/>
          <w:w w:val="99"/>
        </w:rPr>
        <w:t>Email:</w:t>
      </w:r>
      <w:r>
        <w:rPr>
          <w:rFonts w:ascii="Calibri" w:eastAsia="Calibri" w:hAnsi="Calibri" w:cs="Calibri"/>
        </w:rPr>
        <w:t xml:space="preserve"> </w:t>
      </w:r>
      <w:hyperlink r:id="rId7">
        <w:r>
          <w:rPr>
            <w:rFonts w:ascii="Calibri" w:eastAsia="Calibri" w:hAnsi="Calibri" w:cs="Calibri"/>
            <w:color w:val="0000FF"/>
            <w:w w:val="99"/>
            <w:u w:val="single" w:color="0000FF"/>
          </w:rPr>
          <w:t>shahbazmazhar@live.co.uk</w:t>
        </w:r>
      </w:hyperlink>
    </w:p>
    <w:p w14:paraId="4D345CB9" w14:textId="77777777" w:rsidR="0005722D" w:rsidRDefault="0005722D">
      <w:pPr>
        <w:spacing w:before="4" w:line="240" w:lineRule="exact"/>
        <w:rPr>
          <w:sz w:val="24"/>
          <w:szCs w:val="24"/>
        </w:rPr>
      </w:pPr>
    </w:p>
    <w:p w14:paraId="6CD5FE72" w14:textId="77777777" w:rsidR="0005722D" w:rsidRDefault="008B6A97">
      <w:pPr>
        <w:ind w:left="2276" w:right="77" w:hanging="2160"/>
        <w:jc w:val="both"/>
        <w:rPr>
          <w:rFonts w:ascii="Arial" w:eastAsia="Arial" w:hAnsi="Arial" w:cs="Arial"/>
        </w:rPr>
      </w:pPr>
      <w:r>
        <w:rPr>
          <w:rFonts w:ascii="Arial" w:eastAsia="Arial" w:hAnsi="Arial" w:cs="Arial"/>
          <w:b/>
          <w:sz w:val="28"/>
          <w:szCs w:val="28"/>
          <w:u w:val="thick" w:color="000000"/>
        </w:rPr>
        <w:t>Objective</w:t>
      </w:r>
      <w:r>
        <w:rPr>
          <w:rFonts w:ascii="Arial" w:eastAsia="Arial" w:hAnsi="Arial" w:cs="Arial"/>
          <w:b/>
          <w:sz w:val="28"/>
          <w:szCs w:val="28"/>
        </w:rPr>
        <w:t xml:space="preserve">            </w:t>
      </w:r>
      <w:r>
        <w:rPr>
          <w:rFonts w:ascii="Arial" w:eastAsia="Arial" w:hAnsi="Arial" w:cs="Arial"/>
          <w:w w:val="99"/>
        </w:rPr>
        <w:t>I</w:t>
      </w:r>
      <w:r>
        <w:rPr>
          <w:rFonts w:ascii="Arial" w:eastAsia="Arial" w:hAnsi="Arial" w:cs="Arial"/>
        </w:rPr>
        <w:t xml:space="preserve">   </w:t>
      </w:r>
      <w:r>
        <w:rPr>
          <w:rFonts w:ascii="Arial" w:eastAsia="Arial" w:hAnsi="Arial" w:cs="Arial"/>
          <w:w w:val="99"/>
        </w:rPr>
        <w:t>am</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positive,</w:t>
      </w:r>
      <w:r>
        <w:rPr>
          <w:rFonts w:ascii="Arial" w:eastAsia="Arial" w:hAnsi="Arial" w:cs="Arial"/>
        </w:rPr>
        <w:t xml:space="preserve">   </w:t>
      </w:r>
      <w:r>
        <w:rPr>
          <w:rFonts w:ascii="Arial" w:eastAsia="Arial" w:hAnsi="Arial" w:cs="Arial"/>
          <w:w w:val="99"/>
        </w:rPr>
        <w:t>dynamic,</w:t>
      </w:r>
      <w:r>
        <w:rPr>
          <w:rFonts w:ascii="Arial" w:eastAsia="Arial" w:hAnsi="Arial" w:cs="Arial"/>
        </w:rPr>
        <w:t xml:space="preserve">   </w:t>
      </w:r>
      <w:r>
        <w:rPr>
          <w:rFonts w:ascii="Arial" w:eastAsia="Arial" w:hAnsi="Arial" w:cs="Arial"/>
          <w:w w:val="99"/>
        </w:rPr>
        <w:t>proactive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results-driven</w:t>
      </w:r>
      <w:r>
        <w:rPr>
          <w:rFonts w:ascii="Arial" w:eastAsia="Arial" w:hAnsi="Arial" w:cs="Arial"/>
        </w:rPr>
        <w:t xml:space="preserve">   </w:t>
      </w:r>
      <w:r>
        <w:rPr>
          <w:rFonts w:ascii="Arial" w:eastAsia="Arial" w:hAnsi="Arial" w:cs="Arial"/>
          <w:w w:val="99"/>
        </w:rPr>
        <w:t>Individual</w:t>
      </w:r>
      <w:r>
        <w:rPr>
          <w:rFonts w:ascii="Arial" w:eastAsia="Arial" w:hAnsi="Arial" w:cs="Arial"/>
        </w:rPr>
        <w:t xml:space="preserve">   </w:t>
      </w:r>
      <w:r>
        <w:rPr>
          <w:rFonts w:ascii="Arial" w:eastAsia="Arial" w:hAnsi="Arial" w:cs="Arial"/>
          <w:w w:val="99"/>
        </w:rPr>
        <w:t>with keenness</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learn</w:t>
      </w:r>
      <w:r>
        <w:rPr>
          <w:rFonts w:ascii="Arial" w:eastAsia="Arial" w:hAnsi="Arial" w:cs="Arial"/>
        </w:rPr>
        <w:t xml:space="preserve"> </w:t>
      </w:r>
      <w:r>
        <w:rPr>
          <w:rFonts w:ascii="Arial" w:eastAsia="Arial" w:hAnsi="Arial" w:cs="Arial"/>
          <w:w w:val="99"/>
        </w:rPr>
        <w:t>all</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time.</w:t>
      </w:r>
      <w:r>
        <w:rPr>
          <w:rFonts w:ascii="Arial" w:eastAsia="Arial" w:hAnsi="Arial" w:cs="Arial"/>
        </w:rPr>
        <w:t xml:space="preserve"> </w:t>
      </w:r>
      <w:r>
        <w:rPr>
          <w:rFonts w:ascii="Arial" w:eastAsia="Arial" w:hAnsi="Arial" w:cs="Arial"/>
          <w:w w:val="99"/>
        </w:rPr>
        <w:t>I</w:t>
      </w:r>
      <w:r>
        <w:rPr>
          <w:rFonts w:ascii="Arial" w:eastAsia="Arial" w:hAnsi="Arial" w:cs="Arial"/>
        </w:rPr>
        <w:t xml:space="preserve"> </w:t>
      </w:r>
      <w:r>
        <w:rPr>
          <w:rFonts w:ascii="Arial" w:eastAsia="Arial" w:hAnsi="Arial" w:cs="Arial"/>
          <w:w w:val="99"/>
        </w:rPr>
        <w:t>want</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excel</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a</w:t>
      </w:r>
      <w:r>
        <w:rPr>
          <w:rFonts w:ascii="Arial" w:eastAsia="Arial" w:hAnsi="Arial" w:cs="Arial"/>
        </w:rPr>
        <w:t xml:space="preserve"> </w:t>
      </w:r>
      <w:r>
        <w:rPr>
          <w:rFonts w:ascii="Arial" w:eastAsia="Arial" w:hAnsi="Arial" w:cs="Arial"/>
          <w:w w:val="99"/>
        </w:rPr>
        <w:t>dynamic</w:t>
      </w:r>
      <w:r>
        <w:rPr>
          <w:rFonts w:ascii="Arial" w:eastAsia="Arial" w:hAnsi="Arial" w:cs="Arial"/>
        </w:rPr>
        <w:t xml:space="preserve"> </w:t>
      </w:r>
      <w:r>
        <w:rPr>
          <w:rFonts w:ascii="Arial" w:eastAsia="Arial" w:hAnsi="Arial" w:cs="Arial"/>
          <w:w w:val="99"/>
        </w:rPr>
        <w:t>environment</w:t>
      </w:r>
      <w:r>
        <w:rPr>
          <w:rFonts w:ascii="Arial" w:eastAsia="Arial" w:hAnsi="Arial" w:cs="Arial"/>
        </w:rPr>
        <w:t xml:space="preserve"> </w:t>
      </w:r>
      <w:r>
        <w:rPr>
          <w:rFonts w:ascii="Arial" w:eastAsia="Arial" w:hAnsi="Arial" w:cs="Arial"/>
          <w:w w:val="99"/>
        </w:rPr>
        <w:t>that makes</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best</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my</w:t>
      </w:r>
      <w:r>
        <w:rPr>
          <w:rFonts w:ascii="Arial" w:eastAsia="Arial" w:hAnsi="Arial" w:cs="Arial"/>
        </w:rPr>
        <w:t xml:space="preserve"> </w:t>
      </w:r>
      <w:r>
        <w:rPr>
          <w:rFonts w:ascii="Arial" w:eastAsia="Arial" w:hAnsi="Arial" w:cs="Arial"/>
          <w:w w:val="99"/>
        </w:rPr>
        <w:t>abilities,</w:t>
      </w:r>
      <w:r>
        <w:rPr>
          <w:rFonts w:ascii="Arial" w:eastAsia="Arial" w:hAnsi="Arial" w:cs="Arial"/>
        </w:rPr>
        <w:t xml:space="preserve"> </w:t>
      </w:r>
      <w:r>
        <w:rPr>
          <w:rFonts w:ascii="Arial" w:eastAsia="Arial" w:hAnsi="Arial" w:cs="Arial"/>
          <w:w w:val="99"/>
        </w:rPr>
        <w:t>while</w:t>
      </w:r>
      <w:r>
        <w:rPr>
          <w:rFonts w:ascii="Arial" w:eastAsia="Arial" w:hAnsi="Arial" w:cs="Arial"/>
        </w:rPr>
        <w:t xml:space="preserve"> </w:t>
      </w:r>
      <w:r>
        <w:rPr>
          <w:rFonts w:ascii="Arial" w:eastAsia="Arial" w:hAnsi="Arial" w:cs="Arial"/>
          <w:w w:val="99"/>
        </w:rPr>
        <w:t>providing</w:t>
      </w:r>
      <w:r>
        <w:rPr>
          <w:rFonts w:ascii="Arial" w:eastAsia="Arial" w:hAnsi="Arial" w:cs="Arial"/>
        </w:rPr>
        <w:t xml:space="preserve"> </w:t>
      </w:r>
      <w:r>
        <w:rPr>
          <w:rFonts w:ascii="Arial" w:eastAsia="Arial" w:hAnsi="Arial" w:cs="Arial"/>
          <w:w w:val="99"/>
        </w:rPr>
        <w:t>me</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an</w:t>
      </w:r>
      <w:r>
        <w:rPr>
          <w:rFonts w:ascii="Arial" w:eastAsia="Arial" w:hAnsi="Arial" w:cs="Arial"/>
        </w:rPr>
        <w:t xml:space="preserve"> </w:t>
      </w:r>
      <w:r>
        <w:rPr>
          <w:rFonts w:ascii="Arial" w:eastAsia="Arial" w:hAnsi="Arial" w:cs="Arial"/>
          <w:w w:val="99"/>
        </w:rPr>
        <w:t>opportunity</w:t>
      </w:r>
      <w:r>
        <w:rPr>
          <w:rFonts w:ascii="Arial" w:eastAsia="Arial" w:hAnsi="Arial" w:cs="Arial"/>
        </w:rPr>
        <w:t xml:space="preserve"> </w:t>
      </w:r>
      <w:r>
        <w:rPr>
          <w:rFonts w:ascii="Arial" w:eastAsia="Arial" w:hAnsi="Arial" w:cs="Arial"/>
          <w:w w:val="99"/>
        </w:rPr>
        <w:t>to learn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grow</w:t>
      </w:r>
      <w:r>
        <w:rPr>
          <w:rFonts w:ascii="Arial" w:eastAsia="Arial" w:hAnsi="Arial" w:cs="Arial"/>
        </w:rPr>
        <w:t xml:space="preserve"> </w:t>
      </w:r>
      <w:r>
        <w:rPr>
          <w:rFonts w:ascii="Arial" w:eastAsia="Arial" w:hAnsi="Arial" w:cs="Arial"/>
          <w:w w:val="99"/>
        </w:rPr>
        <w:t>professionally.</w:t>
      </w:r>
    </w:p>
    <w:p w14:paraId="688F4210" w14:textId="77777777" w:rsidR="0005722D" w:rsidRDefault="0005722D">
      <w:pPr>
        <w:spacing w:before="8" w:line="160" w:lineRule="exact"/>
        <w:rPr>
          <w:sz w:val="16"/>
          <w:szCs w:val="16"/>
        </w:rPr>
      </w:pPr>
    </w:p>
    <w:p w14:paraId="5AE65A52" w14:textId="77777777" w:rsidR="0005722D" w:rsidRDefault="0005722D">
      <w:pPr>
        <w:spacing w:line="200" w:lineRule="exact"/>
      </w:pPr>
    </w:p>
    <w:p w14:paraId="5223D4F4" w14:textId="7BAE6F05" w:rsidR="0005722D" w:rsidRDefault="008B6A97">
      <w:pPr>
        <w:spacing w:line="220" w:lineRule="exact"/>
        <w:ind w:left="116"/>
        <w:rPr>
          <w:rFonts w:ascii="Arial" w:eastAsia="Arial" w:hAnsi="Arial" w:cs="Arial"/>
          <w:b/>
          <w:w w:val="99"/>
          <w:position w:val="-1"/>
          <w:u w:val="thick" w:color="000000"/>
        </w:rPr>
      </w:pPr>
      <w:r>
        <w:rPr>
          <w:rFonts w:ascii="Arial" w:eastAsia="Arial" w:hAnsi="Arial" w:cs="Arial"/>
          <w:b/>
          <w:w w:val="99"/>
          <w:position w:val="-1"/>
          <w:u w:val="thick" w:color="000000"/>
        </w:rPr>
        <w:t>Work Experiences</w:t>
      </w:r>
    </w:p>
    <w:p w14:paraId="6DE61830" w14:textId="2F3ACF91" w:rsidR="00675EDE" w:rsidRDefault="00675EDE">
      <w:pPr>
        <w:spacing w:line="220" w:lineRule="exact"/>
        <w:ind w:left="116"/>
        <w:rPr>
          <w:rFonts w:ascii="Arial" w:eastAsia="Arial" w:hAnsi="Arial" w:cs="Arial"/>
          <w:b/>
          <w:w w:val="99"/>
          <w:position w:val="-1"/>
          <w:u w:val="thick" w:color="000000"/>
        </w:rPr>
      </w:pPr>
    </w:p>
    <w:p w14:paraId="073B0090" w14:textId="6FDF10CC" w:rsidR="00675EDE" w:rsidRDefault="00675EDE" w:rsidP="00675EDE">
      <w:pPr>
        <w:spacing w:before="34"/>
        <w:ind w:left="116"/>
        <w:rPr>
          <w:rFonts w:ascii="Arial" w:eastAsia="Arial" w:hAnsi="Arial" w:cs="Arial"/>
        </w:rPr>
      </w:pPr>
      <w:r>
        <w:rPr>
          <w:rFonts w:ascii="Arial" w:eastAsia="Arial" w:hAnsi="Arial" w:cs="Arial"/>
          <w:b/>
          <w:w w:val="99"/>
        </w:rPr>
        <w:t>LyondellB</w:t>
      </w:r>
      <w:r w:rsidR="00565906">
        <w:rPr>
          <w:rFonts w:ascii="Arial" w:eastAsia="Arial" w:hAnsi="Arial" w:cs="Arial"/>
          <w:b/>
          <w:w w:val="99"/>
        </w:rPr>
        <w:t>a</w:t>
      </w:r>
      <w:r>
        <w:rPr>
          <w:rFonts w:ascii="Arial" w:eastAsia="Arial" w:hAnsi="Arial" w:cs="Arial"/>
          <w:b/>
          <w:w w:val="99"/>
        </w:rPr>
        <w:t>sell</w:t>
      </w:r>
      <w:r>
        <w:rPr>
          <w:rFonts w:ascii="Arial" w:eastAsia="Arial" w:hAnsi="Arial" w:cs="Arial"/>
          <w:b/>
        </w:rPr>
        <w:t xml:space="preserve">                                       Associate Customer Services</w:t>
      </w:r>
      <w:r>
        <w:rPr>
          <w:rFonts w:ascii="Arial" w:eastAsia="Arial" w:hAnsi="Arial" w:cs="Arial"/>
          <w:b/>
          <w:w w:val="99"/>
        </w:rPr>
        <w:t xml:space="preserve"> </w:t>
      </w:r>
    </w:p>
    <w:p w14:paraId="7D914F47" w14:textId="10964706" w:rsidR="00675EDE" w:rsidRDefault="00A53E03" w:rsidP="00675EDE">
      <w:pPr>
        <w:ind w:left="116"/>
        <w:rPr>
          <w:rFonts w:ascii="Arial" w:eastAsia="Arial" w:hAnsi="Arial" w:cs="Arial"/>
        </w:rPr>
      </w:pPr>
      <w:r>
        <w:rPr>
          <w:rFonts w:ascii="Arial" w:eastAsia="Arial" w:hAnsi="Arial" w:cs="Arial"/>
          <w:b/>
          <w:w w:val="99"/>
        </w:rPr>
        <w:t>Netherlands – Jan’22 - Present</w:t>
      </w:r>
      <w:r w:rsidR="00675EDE">
        <w:rPr>
          <w:rFonts w:ascii="Arial" w:eastAsia="Arial" w:hAnsi="Arial" w:cs="Arial"/>
          <w:b/>
          <w:w w:val="99"/>
        </w:rPr>
        <w:t xml:space="preserve"> </w:t>
      </w:r>
    </w:p>
    <w:p w14:paraId="4A9B551F" w14:textId="0382E148" w:rsidR="00675EDE" w:rsidRDefault="00675EDE" w:rsidP="00A53E03">
      <w:pPr>
        <w:spacing w:line="220" w:lineRule="exact"/>
        <w:rPr>
          <w:rFonts w:ascii="Arial" w:eastAsia="Arial" w:hAnsi="Arial" w:cs="Arial"/>
        </w:rPr>
      </w:pPr>
    </w:p>
    <w:p w14:paraId="441D69B1" w14:textId="3F8EE45E" w:rsidR="00675EDE" w:rsidRPr="00716E44" w:rsidRDefault="00723D35" w:rsidP="00716E44">
      <w:pPr>
        <w:pStyle w:val="ListParagraph"/>
        <w:numPr>
          <w:ilvl w:val="0"/>
          <w:numId w:val="3"/>
        </w:numPr>
        <w:spacing w:before="2"/>
        <w:rPr>
          <w:rFonts w:ascii="Arial" w:eastAsia="Arial" w:hAnsi="Arial" w:cs="Arial"/>
        </w:rPr>
      </w:pPr>
      <w:r w:rsidRPr="00716E44">
        <w:rPr>
          <w:rFonts w:ascii="Arial" w:eastAsia="Arial" w:hAnsi="Arial" w:cs="Arial"/>
        </w:rPr>
        <w:t xml:space="preserve">Delivering highest quality service to customers, handling </w:t>
      </w:r>
      <w:r w:rsidR="002C77F8" w:rsidRPr="00716E44">
        <w:rPr>
          <w:rFonts w:ascii="Arial" w:eastAsia="Arial" w:hAnsi="Arial" w:cs="Arial"/>
        </w:rPr>
        <w:t xml:space="preserve">              </w:t>
      </w:r>
      <w:r w:rsidRPr="00716E44">
        <w:rPr>
          <w:rFonts w:ascii="Arial" w:eastAsia="Arial" w:hAnsi="Arial" w:cs="Arial"/>
        </w:rPr>
        <w:t>customer requests in a timely and professional manner, building up long term value for the company while increasing customer satisfaction.</w:t>
      </w:r>
    </w:p>
    <w:p w14:paraId="5973254B" w14:textId="571E5DB2" w:rsidR="00675EDE" w:rsidRPr="00716E44" w:rsidRDefault="0084403C" w:rsidP="00716E44">
      <w:pPr>
        <w:pStyle w:val="ListParagraph"/>
        <w:numPr>
          <w:ilvl w:val="0"/>
          <w:numId w:val="3"/>
        </w:numPr>
        <w:rPr>
          <w:rFonts w:ascii="Arial" w:eastAsia="Arial" w:hAnsi="Arial" w:cs="Arial"/>
        </w:rPr>
      </w:pPr>
      <w:r w:rsidRPr="00716E44">
        <w:rPr>
          <w:rFonts w:ascii="Arial" w:eastAsia="Arial" w:hAnsi="Arial" w:cs="Arial"/>
        </w:rPr>
        <w:t>Acting as primary interface with Planning, Sales, Business and Supply Chain in order to serve the customer in the most efficient and effective way in order to maximize value for LyondellBasell (feedback from business partners, KPIs, complaints) and ensuring effective interfaces with all partner functions.</w:t>
      </w:r>
    </w:p>
    <w:p w14:paraId="316A8610" w14:textId="2A9BAD7D" w:rsidR="00675EDE" w:rsidRDefault="00675EDE" w:rsidP="00675EDE">
      <w:pPr>
        <w:tabs>
          <w:tab w:val="left" w:pos="3940"/>
        </w:tabs>
        <w:ind w:left="3957" w:right="87" w:hanging="360"/>
        <w:jc w:val="both"/>
        <w:rPr>
          <w:rFonts w:ascii="Arial" w:eastAsia="Arial" w:hAnsi="Arial" w:cs="Arial"/>
        </w:rPr>
      </w:pPr>
      <w:r>
        <w:rPr>
          <w:rFonts w:ascii="Arial" w:eastAsia="Arial" w:hAnsi="Arial" w:cs="Arial"/>
          <w:w w:val="99"/>
        </w:rPr>
        <w:t>•</w:t>
      </w:r>
      <w:r>
        <w:rPr>
          <w:rFonts w:ascii="Arial" w:eastAsia="Arial" w:hAnsi="Arial" w:cs="Arial"/>
        </w:rPr>
        <w:tab/>
      </w:r>
      <w:r w:rsidR="0084403C" w:rsidRPr="0084403C">
        <w:rPr>
          <w:rFonts w:ascii="Arial" w:eastAsia="Arial" w:hAnsi="Arial" w:cs="Arial"/>
          <w:w w:val="99"/>
        </w:rPr>
        <w:t>Participates in Supply Chain and interdepartmental projects</w:t>
      </w:r>
      <w:r w:rsidR="0084403C">
        <w:rPr>
          <w:rFonts w:ascii="Arial" w:eastAsia="Arial" w:hAnsi="Arial" w:cs="Arial"/>
          <w:w w:val="99"/>
        </w:rPr>
        <w:t>.</w:t>
      </w:r>
    </w:p>
    <w:p w14:paraId="5EA5E927" w14:textId="16733EB3" w:rsidR="00675EDE" w:rsidRDefault="00675EDE" w:rsidP="00675EDE">
      <w:pPr>
        <w:tabs>
          <w:tab w:val="left" w:pos="3940"/>
        </w:tabs>
        <w:spacing w:before="1" w:line="220" w:lineRule="exact"/>
        <w:ind w:left="3957" w:right="85" w:hanging="360"/>
        <w:jc w:val="both"/>
        <w:rPr>
          <w:rFonts w:ascii="Arial" w:eastAsia="Arial" w:hAnsi="Arial" w:cs="Arial"/>
        </w:rPr>
      </w:pPr>
      <w:r>
        <w:rPr>
          <w:rFonts w:ascii="Arial" w:eastAsia="Arial" w:hAnsi="Arial" w:cs="Arial"/>
          <w:w w:val="99"/>
        </w:rPr>
        <w:t>•</w:t>
      </w:r>
      <w:r>
        <w:rPr>
          <w:rFonts w:ascii="Arial" w:eastAsia="Arial" w:hAnsi="Arial" w:cs="Arial"/>
        </w:rPr>
        <w:tab/>
      </w:r>
      <w:r w:rsidR="0084403C" w:rsidRPr="0084403C">
        <w:rPr>
          <w:rFonts w:ascii="Arial" w:eastAsia="Arial" w:hAnsi="Arial" w:cs="Arial"/>
          <w:w w:val="99"/>
        </w:rPr>
        <w:t xml:space="preserve">Developing strong relationships with key stakeholders (customers, planners, business, SC, Finance, </w:t>
      </w:r>
      <w:proofErr w:type="spellStart"/>
      <w:r w:rsidR="0084403C" w:rsidRPr="0084403C">
        <w:rPr>
          <w:rFonts w:ascii="Arial" w:eastAsia="Arial" w:hAnsi="Arial" w:cs="Arial"/>
          <w:w w:val="99"/>
        </w:rPr>
        <w:t>etc</w:t>
      </w:r>
      <w:proofErr w:type="spellEnd"/>
      <w:r w:rsidR="0084403C" w:rsidRPr="0084403C">
        <w:rPr>
          <w:rFonts w:ascii="Arial" w:eastAsia="Arial" w:hAnsi="Arial" w:cs="Arial"/>
          <w:w w:val="99"/>
        </w:rPr>
        <w:t>) and building an effective network so that targets are effectively and efficiently are met.</w:t>
      </w:r>
    </w:p>
    <w:p w14:paraId="1DEE791A" w14:textId="052AF522" w:rsidR="00675EDE" w:rsidRDefault="00675EDE" w:rsidP="00675EDE">
      <w:pPr>
        <w:tabs>
          <w:tab w:val="left" w:pos="3940"/>
        </w:tabs>
        <w:spacing w:line="220" w:lineRule="exact"/>
        <w:ind w:left="3957" w:right="86" w:hanging="360"/>
        <w:jc w:val="both"/>
        <w:rPr>
          <w:rFonts w:ascii="Arial" w:eastAsia="Arial" w:hAnsi="Arial" w:cs="Arial"/>
        </w:rPr>
      </w:pPr>
      <w:r>
        <w:rPr>
          <w:rFonts w:ascii="Arial" w:eastAsia="Arial" w:hAnsi="Arial" w:cs="Arial"/>
          <w:w w:val="99"/>
        </w:rPr>
        <w:t>•</w:t>
      </w:r>
      <w:r>
        <w:rPr>
          <w:rFonts w:ascii="Arial" w:eastAsia="Arial" w:hAnsi="Arial" w:cs="Arial"/>
        </w:rPr>
        <w:tab/>
      </w:r>
      <w:r w:rsidR="0084403C" w:rsidRPr="0084403C">
        <w:rPr>
          <w:rFonts w:ascii="Arial" w:eastAsia="Arial" w:hAnsi="Arial" w:cs="Arial"/>
          <w:w w:val="99"/>
        </w:rPr>
        <w:t>Ensuring that formal governance compliance and company work ethic culture is in place by respecting / adhering to all policies and procedures.</w:t>
      </w:r>
    </w:p>
    <w:p w14:paraId="3FD78BB2" w14:textId="2C62DDB4" w:rsidR="00675EDE" w:rsidRPr="00716E44" w:rsidRDefault="0084403C" w:rsidP="00716E44">
      <w:pPr>
        <w:pStyle w:val="ListParagraph"/>
        <w:numPr>
          <w:ilvl w:val="0"/>
          <w:numId w:val="2"/>
        </w:numPr>
        <w:spacing w:line="220" w:lineRule="exact"/>
        <w:rPr>
          <w:rFonts w:ascii="Arial" w:eastAsia="Arial" w:hAnsi="Arial" w:cs="Arial"/>
        </w:rPr>
      </w:pPr>
      <w:r w:rsidRPr="00716E44">
        <w:rPr>
          <w:rFonts w:ascii="Arial" w:eastAsia="Arial" w:hAnsi="Arial" w:cs="Arial"/>
        </w:rPr>
        <w:t xml:space="preserve">Checking and maintaining accuracy of Customer data in </w:t>
      </w:r>
      <w:r w:rsidR="002C77F8" w:rsidRPr="00716E44">
        <w:rPr>
          <w:rFonts w:ascii="Arial" w:eastAsia="Arial" w:hAnsi="Arial" w:cs="Arial"/>
        </w:rPr>
        <w:t xml:space="preserve">  </w:t>
      </w:r>
      <w:r w:rsidRPr="00716E44">
        <w:rPr>
          <w:rFonts w:ascii="Arial" w:eastAsia="Arial" w:hAnsi="Arial" w:cs="Arial"/>
        </w:rPr>
        <w:t>SAP in order to ensure correct deliveries, invoicing and communication.</w:t>
      </w:r>
    </w:p>
    <w:p w14:paraId="4E09EE39" w14:textId="26E7C97C" w:rsidR="00675EDE" w:rsidRDefault="00675EDE" w:rsidP="002C77F8">
      <w:pPr>
        <w:tabs>
          <w:tab w:val="left" w:pos="3940"/>
        </w:tabs>
        <w:ind w:left="3957" w:right="90" w:hanging="360"/>
        <w:jc w:val="both"/>
        <w:rPr>
          <w:rFonts w:ascii="Arial" w:eastAsia="Arial" w:hAnsi="Arial" w:cs="Arial"/>
        </w:rPr>
      </w:pPr>
    </w:p>
    <w:p w14:paraId="70546C44" w14:textId="64DE290D" w:rsidR="0005722D" w:rsidRDefault="008B6A97">
      <w:pPr>
        <w:spacing w:before="34"/>
        <w:ind w:left="116"/>
        <w:rPr>
          <w:rFonts w:ascii="Arial" w:eastAsia="Arial" w:hAnsi="Arial" w:cs="Arial"/>
        </w:rPr>
      </w:pPr>
      <w:proofErr w:type="spellStart"/>
      <w:r>
        <w:rPr>
          <w:rFonts w:ascii="Arial" w:eastAsia="Arial" w:hAnsi="Arial" w:cs="Arial"/>
          <w:b/>
          <w:w w:val="99"/>
        </w:rPr>
        <w:t>TripActions</w:t>
      </w:r>
      <w:proofErr w:type="spellEnd"/>
      <w:r>
        <w:rPr>
          <w:rFonts w:ascii="Arial" w:eastAsia="Arial" w:hAnsi="Arial" w:cs="Arial"/>
          <w:b/>
        </w:rPr>
        <w:t xml:space="preserve">                                          </w:t>
      </w:r>
      <w:r w:rsidR="008170C6">
        <w:rPr>
          <w:rFonts w:ascii="Arial" w:eastAsia="Arial" w:hAnsi="Arial" w:cs="Arial"/>
          <w:b/>
          <w:w w:val="99"/>
        </w:rPr>
        <w:t xml:space="preserve">Business Travel Specialist </w:t>
      </w:r>
    </w:p>
    <w:p w14:paraId="7B81EBE4" w14:textId="32539BCA" w:rsidR="0005722D" w:rsidRDefault="00A53E03" w:rsidP="00A53E03">
      <w:pPr>
        <w:ind w:left="116"/>
        <w:rPr>
          <w:rFonts w:ascii="Arial" w:eastAsia="Arial" w:hAnsi="Arial" w:cs="Arial"/>
        </w:rPr>
      </w:pPr>
      <w:r>
        <w:rPr>
          <w:rFonts w:ascii="Arial" w:eastAsia="Arial" w:hAnsi="Arial" w:cs="Arial"/>
          <w:b/>
          <w:w w:val="99"/>
        </w:rPr>
        <w:t>Netherlands – Feb</w:t>
      </w:r>
      <w:r>
        <w:rPr>
          <w:rFonts w:ascii="Arial" w:eastAsia="Arial" w:hAnsi="Arial" w:cs="Arial"/>
          <w:b/>
          <w:position w:val="-1"/>
        </w:rPr>
        <w:t>’19 – Aug’ 20</w:t>
      </w:r>
    </w:p>
    <w:p w14:paraId="42437CD8" w14:textId="77777777" w:rsidR="0005722D" w:rsidRDefault="008B6A97">
      <w:pPr>
        <w:spacing w:before="2"/>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Provide</w:t>
      </w:r>
      <w:r>
        <w:rPr>
          <w:rFonts w:ascii="Arial" w:eastAsia="Arial" w:hAnsi="Arial" w:cs="Arial"/>
        </w:rPr>
        <w:t xml:space="preserve"> </w:t>
      </w:r>
      <w:r>
        <w:rPr>
          <w:rFonts w:ascii="Arial" w:eastAsia="Arial" w:hAnsi="Arial" w:cs="Arial"/>
          <w:w w:val="99"/>
        </w:rPr>
        <w:t>customer</w:t>
      </w:r>
      <w:r>
        <w:rPr>
          <w:rFonts w:ascii="Arial" w:eastAsia="Arial" w:hAnsi="Arial" w:cs="Arial"/>
        </w:rPr>
        <w:t xml:space="preserve"> </w:t>
      </w:r>
      <w:r>
        <w:rPr>
          <w:rFonts w:ascii="Arial" w:eastAsia="Arial" w:hAnsi="Arial" w:cs="Arial"/>
          <w:w w:val="99"/>
        </w:rPr>
        <w:t>support</w:t>
      </w:r>
      <w:r>
        <w:rPr>
          <w:rFonts w:ascii="Arial" w:eastAsia="Arial" w:hAnsi="Arial" w:cs="Arial"/>
        </w:rPr>
        <w:t xml:space="preserve"> </w:t>
      </w:r>
      <w:r>
        <w:rPr>
          <w:rFonts w:ascii="Arial" w:eastAsia="Arial" w:hAnsi="Arial" w:cs="Arial"/>
          <w:w w:val="99"/>
        </w:rPr>
        <w:t>through</w:t>
      </w:r>
      <w:r>
        <w:rPr>
          <w:rFonts w:ascii="Arial" w:eastAsia="Arial" w:hAnsi="Arial" w:cs="Arial"/>
        </w:rPr>
        <w:t xml:space="preserve"> </w:t>
      </w:r>
      <w:r>
        <w:rPr>
          <w:rFonts w:ascii="Arial" w:eastAsia="Arial" w:hAnsi="Arial" w:cs="Arial"/>
          <w:w w:val="99"/>
        </w:rPr>
        <w:t>chat/email/phone</w:t>
      </w:r>
    </w:p>
    <w:p w14:paraId="32193D6A"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Provide</w:t>
      </w:r>
      <w:r>
        <w:rPr>
          <w:rFonts w:ascii="Arial" w:eastAsia="Arial" w:hAnsi="Arial" w:cs="Arial"/>
        </w:rPr>
        <w:t xml:space="preserve"> </w:t>
      </w:r>
      <w:r>
        <w:rPr>
          <w:rFonts w:ascii="Arial" w:eastAsia="Arial" w:hAnsi="Arial" w:cs="Arial"/>
          <w:w w:val="99"/>
        </w:rPr>
        <w:t>complete</w:t>
      </w:r>
      <w:r>
        <w:rPr>
          <w:rFonts w:ascii="Arial" w:eastAsia="Arial" w:hAnsi="Arial" w:cs="Arial"/>
        </w:rPr>
        <w:t xml:space="preserve"> </w:t>
      </w:r>
      <w:r>
        <w:rPr>
          <w:rFonts w:ascii="Arial" w:eastAsia="Arial" w:hAnsi="Arial" w:cs="Arial"/>
          <w:w w:val="99"/>
        </w:rPr>
        <w:t>travel</w:t>
      </w:r>
      <w:r>
        <w:rPr>
          <w:rFonts w:ascii="Arial" w:eastAsia="Arial" w:hAnsi="Arial" w:cs="Arial"/>
        </w:rPr>
        <w:t xml:space="preserve"> </w:t>
      </w:r>
      <w:r>
        <w:rPr>
          <w:rFonts w:ascii="Arial" w:eastAsia="Arial" w:hAnsi="Arial" w:cs="Arial"/>
          <w:w w:val="99"/>
        </w:rPr>
        <w:t>arrangements</w:t>
      </w:r>
    </w:p>
    <w:p w14:paraId="0D55E846" w14:textId="6F77260F" w:rsidR="0005722D" w:rsidRDefault="008B6A97">
      <w:pPr>
        <w:ind w:left="3922" w:right="3217"/>
        <w:jc w:val="center"/>
        <w:rPr>
          <w:rFonts w:ascii="Arial" w:eastAsia="Arial" w:hAnsi="Arial" w:cs="Arial"/>
        </w:rPr>
      </w:pPr>
      <w:r>
        <w:rPr>
          <w:rFonts w:ascii="Arial" w:eastAsia="Arial" w:hAnsi="Arial" w:cs="Arial"/>
          <w:w w:val="99"/>
        </w:rPr>
        <w:t>(Hotel/Car/Airline/Train</w:t>
      </w:r>
    </w:p>
    <w:p w14:paraId="33BC73F6" w14:textId="77777777" w:rsidR="0005722D" w:rsidRDefault="008B6A97">
      <w:pPr>
        <w:tabs>
          <w:tab w:val="left" w:pos="3940"/>
        </w:tabs>
        <w:ind w:left="3957" w:right="87" w:hanging="360"/>
        <w:jc w:val="both"/>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Identify</w:t>
      </w:r>
      <w:r>
        <w:rPr>
          <w:rFonts w:ascii="Arial" w:eastAsia="Arial" w:hAnsi="Arial" w:cs="Arial"/>
        </w:rPr>
        <w:t xml:space="preserve">   </w:t>
      </w:r>
      <w:r>
        <w:rPr>
          <w:rFonts w:ascii="Arial" w:eastAsia="Arial" w:hAnsi="Arial" w:cs="Arial"/>
          <w:w w:val="99"/>
        </w:rPr>
        <w:t>specific</w:t>
      </w:r>
      <w:r>
        <w:rPr>
          <w:rFonts w:ascii="Arial" w:eastAsia="Arial" w:hAnsi="Arial" w:cs="Arial"/>
        </w:rPr>
        <w:t xml:space="preserve">   </w:t>
      </w:r>
      <w:r>
        <w:rPr>
          <w:rFonts w:ascii="Arial" w:eastAsia="Arial" w:hAnsi="Arial" w:cs="Arial"/>
          <w:w w:val="99"/>
        </w:rPr>
        <w:t>client</w:t>
      </w:r>
      <w:r>
        <w:rPr>
          <w:rFonts w:ascii="Arial" w:eastAsia="Arial" w:hAnsi="Arial" w:cs="Arial"/>
        </w:rPr>
        <w:t xml:space="preserve">   </w:t>
      </w:r>
      <w:r>
        <w:rPr>
          <w:rFonts w:ascii="Arial" w:eastAsia="Arial" w:hAnsi="Arial" w:cs="Arial"/>
          <w:w w:val="99"/>
        </w:rPr>
        <w:t>needs</w:t>
      </w:r>
      <w:r>
        <w:rPr>
          <w:rFonts w:ascii="Arial" w:eastAsia="Arial" w:hAnsi="Arial" w:cs="Arial"/>
        </w:rPr>
        <w:t xml:space="preserve">   </w:t>
      </w:r>
      <w:r>
        <w:rPr>
          <w:rFonts w:ascii="Arial" w:eastAsia="Arial" w:hAnsi="Arial" w:cs="Arial"/>
          <w:w w:val="99"/>
        </w:rPr>
        <w:t>by</w:t>
      </w:r>
      <w:r>
        <w:rPr>
          <w:rFonts w:ascii="Arial" w:eastAsia="Arial" w:hAnsi="Arial" w:cs="Arial"/>
        </w:rPr>
        <w:t xml:space="preserve">   </w:t>
      </w:r>
      <w:r>
        <w:rPr>
          <w:rFonts w:ascii="Arial" w:eastAsia="Arial" w:hAnsi="Arial" w:cs="Arial"/>
          <w:w w:val="99"/>
        </w:rPr>
        <w:t>effective</w:t>
      </w:r>
      <w:r>
        <w:rPr>
          <w:rFonts w:ascii="Arial" w:eastAsia="Arial" w:hAnsi="Arial" w:cs="Arial"/>
        </w:rPr>
        <w:t xml:space="preserve">   </w:t>
      </w:r>
      <w:r>
        <w:rPr>
          <w:rFonts w:ascii="Arial" w:eastAsia="Arial" w:hAnsi="Arial" w:cs="Arial"/>
          <w:w w:val="99"/>
        </w:rPr>
        <w:t>use</w:t>
      </w:r>
      <w:r>
        <w:rPr>
          <w:rFonts w:ascii="Arial" w:eastAsia="Arial" w:hAnsi="Arial" w:cs="Arial"/>
        </w:rPr>
        <w:t xml:space="preserve">   </w:t>
      </w:r>
      <w:r>
        <w:rPr>
          <w:rFonts w:ascii="Arial" w:eastAsia="Arial" w:hAnsi="Arial" w:cs="Arial"/>
          <w:w w:val="99"/>
        </w:rPr>
        <w:t>and knowledge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the</w:t>
      </w:r>
      <w:r>
        <w:rPr>
          <w:rFonts w:ascii="Arial" w:eastAsia="Arial" w:hAnsi="Arial" w:cs="Arial"/>
        </w:rPr>
        <w:t xml:space="preserve">  </w:t>
      </w:r>
      <w:r>
        <w:rPr>
          <w:rFonts w:ascii="Arial" w:eastAsia="Arial" w:hAnsi="Arial" w:cs="Arial"/>
          <w:w w:val="99"/>
        </w:rPr>
        <w:t>airline</w:t>
      </w:r>
      <w:r>
        <w:rPr>
          <w:rFonts w:ascii="Arial" w:eastAsia="Arial" w:hAnsi="Arial" w:cs="Arial"/>
        </w:rPr>
        <w:t xml:space="preserve">  </w:t>
      </w:r>
      <w:r>
        <w:rPr>
          <w:rFonts w:ascii="Arial" w:eastAsia="Arial" w:hAnsi="Arial" w:cs="Arial"/>
          <w:w w:val="99"/>
        </w:rPr>
        <w:t>industry,</w:t>
      </w:r>
      <w:r>
        <w:rPr>
          <w:rFonts w:ascii="Arial" w:eastAsia="Arial" w:hAnsi="Arial" w:cs="Arial"/>
        </w:rPr>
        <w:t xml:space="preserve">  </w:t>
      </w:r>
      <w:r>
        <w:rPr>
          <w:rFonts w:ascii="Arial" w:eastAsia="Arial" w:hAnsi="Arial" w:cs="Arial"/>
          <w:w w:val="99"/>
        </w:rPr>
        <w:t>GDS</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third</w:t>
      </w:r>
      <w:r>
        <w:rPr>
          <w:rFonts w:ascii="Arial" w:eastAsia="Arial" w:hAnsi="Arial" w:cs="Arial"/>
        </w:rPr>
        <w:t xml:space="preserve">  </w:t>
      </w:r>
      <w:r>
        <w:rPr>
          <w:rFonts w:ascii="Arial" w:eastAsia="Arial" w:hAnsi="Arial" w:cs="Arial"/>
          <w:w w:val="99"/>
        </w:rPr>
        <w:t>party technology</w:t>
      </w:r>
    </w:p>
    <w:p w14:paraId="5FB9767D" w14:textId="77777777" w:rsidR="0005722D" w:rsidRDefault="008B6A97">
      <w:pPr>
        <w:tabs>
          <w:tab w:val="left" w:pos="3940"/>
        </w:tabs>
        <w:spacing w:before="1" w:line="220" w:lineRule="exact"/>
        <w:ind w:left="3957" w:right="85" w:hanging="360"/>
        <w:jc w:val="both"/>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Provide</w:t>
      </w:r>
      <w:r>
        <w:rPr>
          <w:rFonts w:ascii="Arial" w:eastAsia="Arial" w:hAnsi="Arial" w:cs="Arial"/>
        </w:rPr>
        <w:t xml:space="preserve">  </w:t>
      </w:r>
      <w:r>
        <w:rPr>
          <w:rFonts w:ascii="Arial" w:eastAsia="Arial" w:hAnsi="Arial" w:cs="Arial"/>
          <w:w w:val="99"/>
        </w:rPr>
        <w:t>quick</w:t>
      </w:r>
      <w:r>
        <w:rPr>
          <w:rFonts w:ascii="Arial" w:eastAsia="Arial" w:hAnsi="Arial" w:cs="Arial"/>
        </w:rPr>
        <w:t xml:space="preserve">  </w:t>
      </w:r>
      <w:r>
        <w:rPr>
          <w:rFonts w:ascii="Arial" w:eastAsia="Arial" w:hAnsi="Arial" w:cs="Arial"/>
          <w:w w:val="99"/>
        </w:rPr>
        <w:t>solution</w:t>
      </w:r>
      <w:r>
        <w:rPr>
          <w:rFonts w:ascii="Arial" w:eastAsia="Arial" w:hAnsi="Arial" w:cs="Arial"/>
        </w:rPr>
        <w:t xml:space="preserve">  </w:t>
      </w:r>
      <w:r>
        <w:rPr>
          <w:rFonts w:ascii="Arial" w:eastAsia="Arial" w:hAnsi="Arial" w:cs="Arial"/>
          <w:w w:val="99"/>
        </w:rPr>
        <w:t>on</w:t>
      </w:r>
      <w:r>
        <w:rPr>
          <w:rFonts w:ascii="Arial" w:eastAsia="Arial" w:hAnsi="Arial" w:cs="Arial"/>
        </w:rPr>
        <w:t xml:space="preserve">  </w:t>
      </w:r>
      <w:r>
        <w:rPr>
          <w:rFonts w:ascii="Arial" w:eastAsia="Arial" w:hAnsi="Arial" w:cs="Arial"/>
          <w:w w:val="99"/>
        </w:rPr>
        <w:t>customer</w:t>
      </w:r>
      <w:r>
        <w:rPr>
          <w:rFonts w:ascii="Arial" w:eastAsia="Arial" w:hAnsi="Arial" w:cs="Arial"/>
        </w:rPr>
        <w:t xml:space="preserve">  </w:t>
      </w:r>
      <w:r>
        <w:rPr>
          <w:rFonts w:ascii="Arial" w:eastAsia="Arial" w:hAnsi="Arial" w:cs="Arial"/>
          <w:w w:val="99"/>
        </w:rPr>
        <w:t>requests</w:t>
      </w:r>
      <w:r>
        <w:rPr>
          <w:rFonts w:ascii="Arial" w:eastAsia="Arial" w:hAnsi="Arial" w:cs="Arial"/>
        </w:rPr>
        <w:t xml:space="preserve">  </w:t>
      </w:r>
      <w:r>
        <w:rPr>
          <w:rFonts w:ascii="Arial" w:eastAsia="Arial" w:hAnsi="Arial" w:cs="Arial"/>
          <w:w w:val="99"/>
        </w:rPr>
        <w:t>including complex</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lengthy</w:t>
      </w:r>
      <w:r>
        <w:rPr>
          <w:rFonts w:ascii="Arial" w:eastAsia="Arial" w:hAnsi="Arial" w:cs="Arial"/>
        </w:rPr>
        <w:t xml:space="preserve"> </w:t>
      </w:r>
      <w:r>
        <w:rPr>
          <w:rFonts w:ascii="Arial" w:eastAsia="Arial" w:hAnsi="Arial" w:cs="Arial"/>
          <w:w w:val="99"/>
        </w:rPr>
        <w:t>specifications</w:t>
      </w:r>
    </w:p>
    <w:p w14:paraId="6903763E" w14:textId="77777777" w:rsidR="0005722D" w:rsidRDefault="008B6A97">
      <w:pPr>
        <w:tabs>
          <w:tab w:val="left" w:pos="3940"/>
        </w:tabs>
        <w:spacing w:line="220" w:lineRule="exact"/>
        <w:ind w:left="3957" w:right="86" w:hanging="360"/>
        <w:jc w:val="both"/>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Provides</w:t>
      </w:r>
      <w:r>
        <w:rPr>
          <w:rFonts w:ascii="Arial" w:eastAsia="Arial" w:hAnsi="Arial" w:cs="Arial"/>
        </w:rPr>
        <w:t xml:space="preserve"> </w:t>
      </w:r>
      <w:r>
        <w:rPr>
          <w:rFonts w:ascii="Arial" w:eastAsia="Arial" w:hAnsi="Arial" w:cs="Arial"/>
          <w:w w:val="99"/>
        </w:rPr>
        <w:t>clients</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accurate</w:t>
      </w:r>
      <w:r>
        <w:rPr>
          <w:rFonts w:ascii="Arial" w:eastAsia="Arial" w:hAnsi="Arial" w:cs="Arial"/>
        </w:rPr>
        <w:t xml:space="preserve"> </w:t>
      </w:r>
      <w:r>
        <w:rPr>
          <w:rFonts w:ascii="Arial" w:eastAsia="Arial" w:hAnsi="Arial" w:cs="Arial"/>
          <w:w w:val="99"/>
        </w:rPr>
        <w:t>travel</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tech</w:t>
      </w:r>
      <w:r>
        <w:rPr>
          <w:rFonts w:ascii="Arial" w:eastAsia="Arial" w:hAnsi="Arial" w:cs="Arial"/>
        </w:rPr>
        <w:t xml:space="preserve"> </w:t>
      </w:r>
      <w:r>
        <w:rPr>
          <w:rFonts w:ascii="Arial" w:eastAsia="Arial" w:hAnsi="Arial" w:cs="Arial"/>
          <w:w w:val="99"/>
        </w:rPr>
        <w:t>related</w:t>
      </w:r>
      <w:r>
        <w:rPr>
          <w:rFonts w:ascii="Arial" w:eastAsia="Arial" w:hAnsi="Arial" w:cs="Arial"/>
        </w:rPr>
        <w:t xml:space="preserve"> </w:t>
      </w:r>
      <w:r>
        <w:rPr>
          <w:rFonts w:ascii="Arial" w:eastAsia="Arial" w:hAnsi="Arial" w:cs="Arial"/>
          <w:w w:val="99"/>
        </w:rPr>
        <w:t>help for</w:t>
      </w:r>
      <w:r>
        <w:rPr>
          <w:rFonts w:ascii="Arial" w:eastAsia="Arial" w:hAnsi="Arial" w:cs="Arial"/>
        </w:rPr>
        <w:t xml:space="preserve">  </w:t>
      </w:r>
      <w:r>
        <w:rPr>
          <w:rFonts w:ascii="Arial" w:eastAsia="Arial" w:hAnsi="Arial" w:cs="Arial"/>
          <w:w w:val="99"/>
        </w:rPr>
        <w:t>information</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assist</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any</w:t>
      </w:r>
      <w:r>
        <w:rPr>
          <w:rFonts w:ascii="Arial" w:eastAsia="Arial" w:hAnsi="Arial" w:cs="Arial"/>
        </w:rPr>
        <w:t xml:space="preserve">  </w:t>
      </w:r>
      <w:r>
        <w:rPr>
          <w:rFonts w:ascii="Arial" w:eastAsia="Arial" w:hAnsi="Arial" w:cs="Arial"/>
          <w:w w:val="99"/>
        </w:rPr>
        <w:t>client</w:t>
      </w:r>
      <w:r>
        <w:rPr>
          <w:rFonts w:ascii="Arial" w:eastAsia="Arial" w:hAnsi="Arial" w:cs="Arial"/>
        </w:rPr>
        <w:t xml:space="preserve">  </w:t>
      </w:r>
      <w:r>
        <w:rPr>
          <w:rFonts w:ascii="Arial" w:eastAsia="Arial" w:hAnsi="Arial" w:cs="Arial"/>
          <w:w w:val="99"/>
        </w:rPr>
        <w:t>initiated</w:t>
      </w:r>
      <w:r>
        <w:rPr>
          <w:rFonts w:ascii="Arial" w:eastAsia="Arial" w:hAnsi="Arial" w:cs="Arial"/>
        </w:rPr>
        <w:t xml:space="preserve">  </w:t>
      </w:r>
      <w:r>
        <w:rPr>
          <w:rFonts w:ascii="Arial" w:eastAsia="Arial" w:hAnsi="Arial" w:cs="Arial"/>
          <w:w w:val="99"/>
        </w:rPr>
        <w:t>changes and</w:t>
      </w:r>
      <w:r>
        <w:rPr>
          <w:rFonts w:ascii="Arial" w:eastAsia="Arial" w:hAnsi="Arial" w:cs="Arial"/>
        </w:rPr>
        <w:t xml:space="preserve"> </w:t>
      </w:r>
      <w:r>
        <w:rPr>
          <w:rFonts w:ascii="Arial" w:eastAsia="Arial" w:hAnsi="Arial" w:cs="Arial"/>
          <w:w w:val="99"/>
        </w:rPr>
        <w:t>unexpected</w:t>
      </w:r>
      <w:r>
        <w:rPr>
          <w:rFonts w:ascii="Arial" w:eastAsia="Arial" w:hAnsi="Arial" w:cs="Arial"/>
        </w:rPr>
        <w:t xml:space="preserve"> </w:t>
      </w:r>
      <w:r>
        <w:rPr>
          <w:rFonts w:ascii="Arial" w:eastAsia="Arial" w:hAnsi="Arial" w:cs="Arial"/>
          <w:w w:val="99"/>
        </w:rPr>
        <w:t>situations</w:t>
      </w:r>
    </w:p>
    <w:p w14:paraId="44DC2AC0" w14:textId="77777777" w:rsidR="0005722D" w:rsidRDefault="008B6A97" w:rsidP="0084403C">
      <w:pPr>
        <w:spacing w:line="220" w:lineRule="exact"/>
        <w:ind w:left="3597"/>
        <w:jc w:val="both"/>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Collects</w:t>
      </w:r>
      <w:r>
        <w:rPr>
          <w:rFonts w:ascii="Arial" w:eastAsia="Arial" w:hAnsi="Arial" w:cs="Arial"/>
        </w:rPr>
        <w:t xml:space="preserve">  </w:t>
      </w:r>
      <w:r>
        <w:rPr>
          <w:rFonts w:ascii="Arial" w:eastAsia="Arial" w:hAnsi="Arial" w:cs="Arial"/>
          <w:w w:val="99"/>
        </w:rPr>
        <w:t>data</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feedback</w:t>
      </w:r>
      <w:r>
        <w:rPr>
          <w:rFonts w:ascii="Arial" w:eastAsia="Arial" w:hAnsi="Arial" w:cs="Arial"/>
        </w:rPr>
        <w:t xml:space="preserve">  </w:t>
      </w:r>
      <w:r>
        <w:rPr>
          <w:rFonts w:ascii="Arial" w:eastAsia="Arial" w:hAnsi="Arial" w:cs="Arial"/>
          <w:w w:val="99"/>
        </w:rPr>
        <w:t>from</w:t>
      </w:r>
      <w:r>
        <w:rPr>
          <w:rFonts w:ascii="Arial" w:eastAsia="Arial" w:hAnsi="Arial" w:cs="Arial"/>
        </w:rPr>
        <w:t xml:space="preserve">  </w:t>
      </w:r>
      <w:r>
        <w:rPr>
          <w:rFonts w:ascii="Arial" w:eastAsia="Arial" w:hAnsi="Arial" w:cs="Arial"/>
          <w:w w:val="99"/>
        </w:rPr>
        <w:t>customers</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close</w:t>
      </w:r>
      <w:r>
        <w:rPr>
          <w:rFonts w:ascii="Arial" w:eastAsia="Arial" w:hAnsi="Arial" w:cs="Arial"/>
        </w:rPr>
        <w:t xml:space="preserve">  </w:t>
      </w:r>
      <w:r>
        <w:rPr>
          <w:rFonts w:ascii="Arial" w:eastAsia="Arial" w:hAnsi="Arial" w:cs="Arial"/>
          <w:w w:val="99"/>
        </w:rPr>
        <w:t>the</w:t>
      </w:r>
    </w:p>
    <w:p w14:paraId="4D60D5C0" w14:textId="77777777" w:rsidR="0005722D" w:rsidRDefault="008B6A97" w:rsidP="0084403C">
      <w:pPr>
        <w:ind w:left="3922" w:right="1572"/>
        <w:jc w:val="both"/>
        <w:rPr>
          <w:rFonts w:ascii="Arial" w:eastAsia="Arial" w:hAnsi="Arial" w:cs="Arial"/>
        </w:rPr>
      </w:pPr>
      <w:r>
        <w:rPr>
          <w:rFonts w:ascii="Arial" w:eastAsia="Arial" w:hAnsi="Arial" w:cs="Arial"/>
          <w:w w:val="99"/>
        </w:rPr>
        <w:t>loop</w:t>
      </w:r>
      <w:r>
        <w:rPr>
          <w:rFonts w:ascii="Arial" w:eastAsia="Arial" w:hAnsi="Arial" w:cs="Arial"/>
        </w:rPr>
        <w:t xml:space="preserve"> </w:t>
      </w:r>
      <w:r>
        <w:rPr>
          <w:rFonts w:ascii="Arial" w:eastAsia="Arial" w:hAnsi="Arial" w:cs="Arial"/>
          <w:w w:val="99"/>
        </w:rPr>
        <w:t>on</w:t>
      </w:r>
      <w:r>
        <w:rPr>
          <w:rFonts w:ascii="Arial" w:eastAsia="Arial" w:hAnsi="Arial" w:cs="Arial"/>
        </w:rPr>
        <w:t xml:space="preserve"> </w:t>
      </w:r>
      <w:r>
        <w:rPr>
          <w:rFonts w:ascii="Arial" w:eastAsia="Arial" w:hAnsi="Arial" w:cs="Arial"/>
          <w:w w:val="99"/>
        </w:rPr>
        <w:t>potential</w:t>
      </w:r>
      <w:r>
        <w:rPr>
          <w:rFonts w:ascii="Arial" w:eastAsia="Arial" w:hAnsi="Arial" w:cs="Arial"/>
        </w:rPr>
        <w:t xml:space="preserve"> </w:t>
      </w:r>
      <w:r>
        <w:rPr>
          <w:rFonts w:ascii="Arial" w:eastAsia="Arial" w:hAnsi="Arial" w:cs="Arial"/>
          <w:w w:val="99"/>
        </w:rPr>
        <w:t>app</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customer</w:t>
      </w:r>
      <w:r>
        <w:rPr>
          <w:rFonts w:ascii="Arial" w:eastAsia="Arial" w:hAnsi="Arial" w:cs="Arial"/>
        </w:rPr>
        <w:t xml:space="preserve"> </w:t>
      </w:r>
      <w:r>
        <w:rPr>
          <w:rFonts w:ascii="Arial" w:eastAsia="Arial" w:hAnsi="Arial" w:cs="Arial"/>
          <w:w w:val="99"/>
        </w:rPr>
        <w:t>issues</w:t>
      </w:r>
    </w:p>
    <w:p w14:paraId="16F503F7" w14:textId="77777777" w:rsidR="0005722D" w:rsidRDefault="008B6A97">
      <w:pPr>
        <w:tabs>
          <w:tab w:val="left" w:pos="3940"/>
        </w:tabs>
        <w:ind w:left="3957" w:right="90" w:hanging="360"/>
        <w:jc w:val="both"/>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Escalates</w:t>
      </w:r>
      <w:r>
        <w:rPr>
          <w:rFonts w:ascii="Arial" w:eastAsia="Arial" w:hAnsi="Arial" w:cs="Arial"/>
        </w:rPr>
        <w:t xml:space="preserve">  </w:t>
      </w:r>
      <w:r>
        <w:rPr>
          <w:rFonts w:ascii="Arial" w:eastAsia="Arial" w:hAnsi="Arial" w:cs="Arial"/>
          <w:w w:val="99"/>
        </w:rPr>
        <w:t>issues</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Manager</w:t>
      </w:r>
      <w:r>
        <w:rPr>
          <w:rFonts w:ascii="Arial" w:eastAsia="Arial" w:hAnsi="Arial" w:cs="Arial"/>
        </w:rPr>
        <w:t xml:space="preserve">  </w:t>
      </w:r>
      <w:r>
        <w:rPr>
          <w:rFonts w:ascii="Arial" w:eastAsia="Arial" w:hAnsi="Arial" w:cs="Arial"/>
          <w:w w:val="99"/>
        </w:rPr>
        <w:t>as</w:t>
      </w:r>
      <w:r>
        <w:rPr>
          <w:rFonts w:ascii="Arial" w:eastAsia="Arial" w:hAnsi="Arial" w:cs="Arial"/>
        </w:rPr>
        <w:t xml:space="preserve">  </w:t>
      </w:r>
      <w:r>
        <w:rPr>
          <w:rFonts w:ascii="Arial" w:eastAsia="Arial" w:hAnsi="Arial" w:cs="Arial"/>
          <w:w w:val="99"/>
        </w:rPr>
        <w:t>needed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solve</w:t>
      </w:r>
      <w:r>
        <w:rPr>
          <w:rFonts w:ascii="Arial" w:eastAsia="Arial" w:hAnsi="Arial" w:cs="Arial"/>
        </w:rPr>
        <w:t xml:space="preserve">  </w:t>
      </w:r>
      <w:r>
        <w:rPr>
          <w:rFonts w:ascii="Arial" w:eastAsia="Arial" w:hAnsi="Arial" w:cs="Arial"/>
          <w:w w:val="99"/>
        </w:rPr>
        <w:t>both travel</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tech</w:t>
      </w:r>
      <w:r>
        <w:rPr>
          <w:rFonts w:ascii="Arial" w:eastAsia="Arial" w:hAnsi="Arial" w:cs="Arial"/>
        </w:rPr>
        <w:t xml:space="preserve"> </w:t>
      </w:r>
      <w:r>
        <w:rPr>
          <w:rFonts w:ascii="Arial" w:eastAsia="Arial" w:hAnsi="Arial" w:cs="Arial"/>
          <w:w w:val="99"/>
        </w:rPr>
        <w:t>related</w:t>
      </w:r>
      <w:r>
        <w:rPr>
          <w:rFonts w:ascii="Arial" w:eastAsia="Arial" w:hAnsi="Arial" w:cs="Arial"/>
        </w:rPr>
        <w:t xml:space="preserve"> </w:t>
      </w:r>
      <w:r>
        <w:rPr>
          <w:rFonts w:ascii="Arial" w:eastAsia="Arial" w:hAnsi="Arial" w:cs="Arial"/>
          <w:w w:val="99"/>
        </w:rPr>
        <w:t>problems</w:t>
      </w:r>
    </w:p>
    <w:p w14:paraId="50A5CCB5"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Maintain</w:t>
      </w:r>
      <w:r>
        <w:rPr>
          <w:rFonts w:ascii="Arial" w:eastAsia="Arial" w:hAnsi="Arial" w:cs="Arial"/>
        </w:rPr>
        <w:t xml:space="preserve"> </w:t>
      </w:r>
      <w:r>
        <w:rPr>
          <w:rFonts w:ascii="Arial" w:eastAsia="Arial" w:hAnsi="Arial" w:cs="Arial"/>
          <w:w w:val="99"/>
        </w:rPr>
        <w:t>logs/records,</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research</w:t>
      </w:r>
      <w:r>
        <w:rPr>
          <w:rFonts w:ascii="Arial" w:eastAsia="Arial" w:hAnsi="Arial" w:cs="Arial"/>
        </w:rPr>
        <w:t xml:space="preserve"> </w:t>
      </w:r>
      <w:r>
        <w:rPr>
          <w:rFonts w:ascii="Arial" w:eastAsia="Arial" w:hAnsi="Arial" w:cs="Arial"/>
          <w:w w:val="99"/>
        </w:rPr>
        <w:t>information)</w:t>
      </w:r>
    </w:p>
    <w:p w14:paraId="03AB1B84" w14:textId="77777777" w:rsidR="0005722D" w:rsidRDefault="0005722D">
      <w:pPr>
        <w:spacing w:before="8" w:line="220" w:lineRule="exact"/>
        <w:rPr>
          <w:sz w:val="22"/>
          <w:szCs w:val="22"/>
        </w:rPr>
      </w:pPr>
    </w:p>
    <w:p w14:paraId="42161FB9" w14:textId="77777777" w:rsidR="002C77F8" w:rsidRDefault="002C77F8">
      <w:pPr>
        <w:ind w:left="116"/>
        <w:rPr>
          <w:rFonts w:ascii="Arial" w:eastAsia="Arial" w:hAnsi="Arial" w:cs="Arial"/>
          <w:b/>
          <w:w w:val="99"/>
        </w:rPr>
      </w:pPr>
    </w:p>
    <w:p w14:paraId="1E14C599" w14:textId="77777777" w:rsidR="00416F88" w:rsidRDefault="00416F88" w:rsidP="00416F88">
      <w:pPr>
        <w:rPr>
          <w:rFonts w:ascii="Arial" w:eastAsia="Arial" w:hAnsi="Arial" w:cs="Arial"/>
          <w:b/>
          <w:w w:val="99"/>
        </w:rPr>
      </w:pPr>
    </w:p>
    <w:p w14:paraId="564B4FAC" w14:textId="3163C714" w:rsidR="0005722D" w:rsidRDefault="00416F88" w:rsidP="00416F88">
      <w:pPr>
        <w:rPr>
          <w:rFonts w:ascii="Arial" w:eastAsia="Arial" w:hAnsi="Arial" w:cs="Arial"/>
        </w:rPr>
      </w:pPr>
      <w:r>
        <w:rPr>
          <w:rFonts w:ascii="Arial" w:eastAsia="Arial" w:hAnsi="Arial" w:cs="Arial"/>
          <w:b/>
          <w:w w:val="99"/>
        </w:rPr>
        <w:lastRenderedPageBreak/>
        <w:t xml:space="preserve">  </w:t>
      </w:r>
      <w:r w:rsidR="008B6A97">
        <w:rPr>
          <w:rFonts w:ascii="Arial" w:eastAsia="Arial" w:hAnsi="Arial" w:cs="Arial"/>
          <w:b/>
          <w:w w:val="99"/>
        </w:rPr>
        <w:t>Saudi</w:t>
      </w:r>
      <w:r w:rsidR="008B6A97">
        <w:rPr>
          <w:rFonts w:ascii="Arial" w:eastAsia="Arial" w:hAnsi="Arial" w:cs="Arial"/>
          <w:b/>
        </w:rPr>
        <w:t xml:space="preserve"> </w:t>
      </w:r>
      <w:r w:rsidR="008B6A97">
        <w:rPr>
          <w:rFonts w:ascii="Arial" w:eastAsia="Arial" w:hAnsi="Arial" w:cs="Arial"/>
          <w:b/>
          <w:w w:val="99"/>
        </w:rPr>
        <w:t>Arabian</w:t>
      </w:r>
      <w:r w:rsidR="008B6A97">
        <w:rPr>
          <w:rFonts w:ascii="Arial" w:eastAsia="Arial" w:hAnsi="Arial" w:cs="Arial"/>
          <w:b/>
        </w:rPr>
        <w:t xml:space="preserve"> </w:t>
      </w:r>
      <w:r w:rsidR="008B6A97">
        <w:rPr>
          <w:rFonts w:ascii="Arial" w:eastAsia="Arial" w:hAnsi="Arial" w:cs="Arial"/>
          <w:b/>
          <w:w w:val="99"/>
        </w:rPr>
        <w:t>Airlines</w:t>
      </w:r>
      <w:r w:rsidR="008B6A97">
        <w:rPr>
          <w:rFonts w:ascii="Arial" w:eastAsia="Arial" w:hAnsi="Arial" w:cs="Arial"/>
          <w:b/>
        </w:rPr>
        <w:t xml:space="preserve">                        </w:t>
      </w:r>
      <w:r w:rsidR="008170C6">
        <w:rPr>
          <w:rFonts w:ascii="Arial" w:eastAsia="Arial" w:hAnsi="Arial" w:cs="Arial"/>
          <w:b/>
          <w:w w:val="99"/>
        </w:rPr>
        <w:t>Traffic Officer / Station Support</w:t>
      </w:r>
    </w:p>
    <w:p w14:paraId="02382797" w14:textId="2160ADF0" w:rsidR="0005722D" w:rsidRDefault="008B6A97" w:rsidP="00A53E03">
      <w:pPr>
        <w:ind w:left="116"/>
        <w:rPr>
          <w:rFonts w:ascii="Arial" w:eastAsia="Arial" w:hAnsi="Arial" w:cs="Arial"/>
        </w:rPr>
      </w:pPr>
      <w:r>
        <w:rPr>
          <w:rFonts w:ascii="Arial" w:eastAsia="Arial" w:hAnsi="Arial" w:cs="Arial"/>
          <w:b/>
          <w:w w:val="99"/>
        </w:rPr>
        <w:t>Dubai</w:t>
      </w:r>
      <w:r>
        <w:rPr>
          <w:rFonts w:ascii="Arial" w:eastAsia="Arial" w:hAnsi="Arial" w:cs="Arial"/>
          <w:b/>
        </w:rPr>
        <w:t xml:space="preserve"> </w:t>
      </w:r>
      <w:r>
        <w:rPr>
          <w:rFonts w:ascii="Arial" w:eastAsia="Arial" w:hAnsi="Arial" w:cs="Arial"/>
          <w:b/>
          <w:w w:val="99"/>
        </w:rPr>
        <w:t>Airport</w:t>
      </w:r>
      <w:r w:rsidR="00A53E03">
        <w:rPr>
          <w:rFonts w:ascii="Arial" w:eastAsia="Arial" w:hAnsi="Arial" w:cs="Arial"/>
          <w:b/>
          <w:w w:val="99"/>
        </w:rPr>
        <w:t xml:space="preserve"> - </w:t>
      </w:r>
      <w:r>
        <w:rPr>
          <w:rFonts w:ascii="Arial" w:eastAsia="Arial" w:hAnsi="Arial" w:cs="Arial"/>
          <w:b/>
          <w:w w:val="99"/>
          <w:position w:val="-1"/>
        </w:rPr>
        <w:t>May’15-</w:t>
      </w:r>
      <w:r>
        <w:rPr>
          <w:rFonts w:ascii="Arial" w:eastAsia="Arial" w:hAnsi="Arial" w:cs="Arial"/>
          <w:b/>
          <w:position w:val="-1"/>
        </w:rPr>
        <w:t xml:space="preserve"> </w:t>
      </w:r>
      <w:r>
        <w:rPr>
          <w:rFonts w:ascii="Arial" w:eastAsia="Arial" w:hAnsi="Arial" w:cs="Arial"/>
          <w:b/>
          <w:w w:val="99"/>
          <w:position w:val="-1"/>
        </w:rPr>
        <w:t>Aug’18</w:t>
      </w:r>
    </w:p>
    <w:p w14:paraId="3F538DF1" w14:textId="77777777" w:rsidR="0005722D" w:rsidRDefault="008B6A97">
      <w:pPr>
        <w:spacing w:before="5"/>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SAP</w:t>
      </w:r>
      <w:r>
        <w:rPr>
          <w:rFonts w:ascii="Arial" w:eastAsia="Arial" w:hAnsi="Arial" w:cs="Arial"/>
        </w:rPr>
        <w:t xml:space="preserve"> </w:t>
      </w:r>
      <w:r>
        <w:rPr>
          <w:rFonts w:ascii="Arial" w:eastAsia="Arial" w:hAnsi="Arial" w:cs="Arial"/>
          <w:w w:val="99"/>
        </w:rPr>
        <w:t>(ERP)</w:t>
      </w:r>
      <w:r>
        <w:rPr>
          <w:rFonts w:ascii="Arial" w:eastAsia="Arial" w:hAnsi="Arial" w:cs="Arial"/>
        </w:rPr>
        <w:t xml:space="preserve"> </w:t>
      </w:r>
      <w:r>
        <w:rPr>
          <w:rFonts w:ascii="Arial" w:eastAsia="Arial" w:hAnsi="Arial" w:cs="Arial"/>
          <w:w w:val="99"/>
        </w:rPr>
        <w:t>Material</w:t>
      </w:r>
      <w:r>
        <w:rPr>
          <w:rFonts w:ascii="Arial" w:eastAsia="Arial" w:hAnsi="Arial" w:cs="Arial"/>
        </w:rPr>
        <w:t xml:space="preserve"> </w:t>
      </w:r>
      <w:r>
        <w:rPr>
          <w:rFonts w:ascii="Arial" w:eastAsia="Arial" w:hAnsi="Arial" w:cs="Arial"/>
          <w:w w:val="99"/>
        </w:rPr>
        <w:t>Management</w:t>
      </w:r>
    </w:p>
    <w:p w14:paraId="03793857"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Check-In,</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updates/Modification,</w:t>
      </w:r>
      <w:r>
        <w:rPr>
          <w:rFonts w:ascii="Arial" w:eastAsia="Arial" w:hAnsi="Arial" w:cs="Arial"/>
        </w:rPr>
        <w:t xml:space="preserve">   </w:t>
      </w:r>
      <w:r>
        <w:rPr>
          <w:rFonts w:ascii="Arial" w:eastAsia="Arial" w:hAnsi="Arial" w:cs="Arial"/>
          <w:w w:val="99"/>
        </w:rPr>
        <w:t>Schedule</w:t>
      </w:r>
    </w:p>
    <w:p w14:paraId="5C73074B" w14:textId="77777777" w:rsidR="0005722D" w:rsidRDefault="008B6A97">
      <w:pPr>
        <w:ind w:left="3957"/>
        <w:rPr>
          <w:rFonts w:ascii="Arial" w:eastAsia="Arial" w:hAnsi="Arial" w:cs="Arial"/>
        </w:rPr>
      </w:pPr>
      <w:r>
        <w:rPr>
          <w:rFonts w:ascii="Arial" w:eastAsia="Arial" w:hAnsi="Arial" w:cs="Arial"/>
          <w:w w:val="99"/>
        </w:rPr>
        <w:t>Updates,</w:t>
      </w:r>
      <w:r>
        <w:rPr>
          <w:rFonts w:ascii="Arial" w:eastAsia="Arial" w:hAnsi="Arial" w:cs="Arial"/>
        </w:rPr>
        <w:t xml:space="preserve"> </w:t>
      </w:r>
      <w:r>
        <w:rPr>
          <w:rFonts w:ascii="Arial" w:eastAsia="Arial" w:hAnsi="Arial" w:cs="Arial"/>
          <w:w w:val="99"/>
        </w:rPr>
        <w:t>Passenger</w:t>
      </w:r>
      <w:r>
        <w:rPr>
          <w:rFonts w:ascii="Arial" w:eastAsia="Arial" w:hAnsi="Arial" w:cs="Arial"/>
        </w:rPr>
        <w:t xml:space="preserve"> </w:t>
      </w:r>
      <w:r>
        <w:rPr>
          <w:rFonts w:ascii="Arial" w:eastAsia="Arial" w:hAnsi="Arial" w:cs="Arial"/>
          <w:w w:val="99"/>
        </w:rPr>
        <w:t>Boarding,</w:t>
      </w:r>
      <w:r>
        <w:rPr>
          <w:rFonts w:ascii="Arial" w:eastAsia="Arial" w:hAnsi="Arial" w:cs="Arial"/>
        </w:rPr>
        <w:t xml:space="preserve"> </w:t>
      </w:r>
      <w:r>
        <w:rPr>
          <w:rFonts w:ascii="Arial" w:eastAsia="Arial" w:hAnsi="Arial" w:cs="Arial"/>
          <w:w w:val="99"/>
        </w:rPr>
        <w:t>Passenger</w:t>
      </w:r>
      <w:r>
        <w:rPr>
          <w:rFonts w:ascii="Arial" w:eastAsia="Arial" w:hAnsi="Arial" w:cs="Arial"/>
        </w:rPr>
        <w:t xml:space="preserve"> </w:t>
      </w:r>
      <w:r>
        <w:rPr>
          <w:rFonts w:ascii="Arial" w:eastAsia="Arial" w:hAnsi="Arial" w:cs="Arial"/>
          <w:w w:val="99"/>
        </w:rPr>
        <w:t>transfers</w:t>
      </w:r>
    </w:p>
    <w:p w14:paraId="43EBB019" w14:textId="77777777" w:rsidR="0005722D" w:rsidRDefault="008B6A97">
      <w:pPr>
        <w:spacing w:line="220" w:lineRule="exact"/>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Baggage</w:t>
      </w:r>
      <w:r>
        <w:rPr>
          <w:rFonts w:ascii="Arial" w:eastAsia="Arial" w:hAnsi="Arial" w:cs="Arial"/>
        </w:rPr>
        <w:t xml:space="preserve"> </w:t>
      </w:r>
      <w:r>
        <w:rPr>
          <w:rFonts w:ascii="Arial" w:eastAsia="Arial" w:hAnsi="Arial" w:cs="Arial"/>
          <w:w w:val="99"/>
        </w:rPr>
        <w:t>Services</w:t>
      </w:r>
      <w:r>
        <w:rPr>
          <w:rFonts w:ascii="Arial" w:eastAsia="Arial" w:hAnsi="Arial" w:cs="Arial"/>
        </w:rPr>
        <w:t xml:space="preserve"> </w:t>
      </w:r>
      <w:r>
        <w:rPr>
          <w:rFonts w:ascii="Arial" w:eastAsia="Arial" w:hAnsi="Arial" w:cs="Arial"/>
          <w:w w:val="99"/>
        </w:rPr>
        <w:t>(World</w:t>
      </w:r>
      <w:r>
        <w:rPr>
          <w:rFonts w:ascii="Arial" w:eastAsia="Arial" w:hAnsi="Arial" w:cs="Arial"/>
        </w:rPr>
        <w:t xml:space="preserve"> </w:t>
      </w:r>
      <w:r>
        <w:rPr>
          <w:rFonts w:ascii="Arial" w:eastAsia="Arial" w:hAnsi="Arial" w:cs="Arial"/>
          <w:w w:val="99"/>
        </w:rPr>
        <w:t>Tracer</w:t>
      </w:r>
      <w:r>
        <w:rPr>
          <w:rFonts w:ascii="Arial" w:eastAsia="Arial" w:hAnsi="Arial" w:cs="Arial"/>
        </w:rPr>
        <w:t xml:space="preserve"> </w:t>
      </w:r>
      <w:r>
        <w:rPr>
          <w:rFonts w:ascii="Arial" w:eastAsia="Arial" w:hAnsi="Arial" w:cs="Arial"/>
          <w:w w:val="99"/>
        </w:rPr>
        <w:t>Management).</w:t>
      </w:r>
    </w:p>
    <w:p w14:paraId="43CF7F7B" w14:textId="561B6CA4" w:rsidR="0005722D" w:rsidRDefault="008B6A97" w:rsidP="002C77F8">
      <w:pPr>
        <w:ind w:left="3572"/>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Comprehensive</w:t>
      </w:r>
      <w:r>
        <w:rPr>
          <w:rFonts w:ascii="Arial" w:eastAsia="Arial" w:hAnsi="Arial" w:cs="Arial"/>
        </w:rPr>
        <w:t xml:space="preserve">  </w:t>
      </w:r>
      <w:r>
        <w:rPr>
          <w:rFonts w:ascii="Arial" w:eastAsia="Arial" w:hAnsi="Arial" w:cs="Arial"/>
          <w:w w:val="99"/>
        </w:rPr>
        <w:t>database</w:t>
      </w:r>
      <w:r>
        <w:rPr>
          <w:rFonts w:ascii="Arial" w:eastAsia="Arial" w:hAnsi="Arial" w:cs="Arial"/>
        </w:rPr>
        <w:t xml:space="preserve">  </w:t>
      </w:r>
      <w:r>
        <w:rPr>
          <w:rFonts w:ascii="Arial" w:eastAsia="Arial" w:hAnsi="Arial" w:cs="Arial"/>
          <w:w w:val="99"/>
        </w:rPr>
        <w:t>management</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migration</w:t>
      </w:r>
      <w:r>
        <w:rPr>
          <w:rFonts w:ascii="Arial" w:eastAsia="Arial" w:hAnsi="Arial" w:cs="Arial"/>
        </w:rPr>
        <w:t xml:space="preserve"> </w:t>
      </w:r>
      <w:r>
        <w:rPr>
          <w:rFonts w:ascii="Arial" w:eastAsia="Arial" w:hAnsi="Arial" w:cs="Arial"/>
          <w:w w:val="99"/>
        </w:rPr>
        <w:t>for</w:t>
      </w:r>
    </w:p>
    <w:p w14:paraId="0A5A67B4" w14:textId="77777777" w:rsidR="0005722D" w:rsidRDefault="008B6A97">
      <w:pPr>
        <w:ind w:left="3957"/>
        <w:rPr>
          <w:rFonts w:ascii="Arial" w:eastAsia="Arial" w:hAnsi="Arial" w:cs="Arial"/>
        </w:rPr>
      </w:pPr>
      <w:r>
        <w:rPr>
          <w:rFonts w:ascii="Arial" w:eastAsia="Arial" w:hAnsi="Arial" w:cs="Arial"/>
          <w:w w:val="99"/>
        </w:rPr>
        <w:t>Dubai</w:t>
      </w:r>
      <w:r>
        <w:rPr>
          <w:rFonts w:ascii="Arial" w:eastAsia="Arial" w:hAnsi="Arial" w:cs="Arial"/>
        </w:rPr>
        <w:t xml:space="preserve"> </w:t>
      </w:r>
      <w:r>
        <w:rPr>
          <w:rFonts w:ascii="Arial" w:eastAsia="Arial" w:hAnsi="Arial" w:cs="Arial"/>
          <w:w w:val="99"/>
        </w:rPr>
        <w:t>Station</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SAP</w:t>
      </w:r>
      <w:r>
        <w:rPr>
          <w:rFonts w:ascii="Arial" w:eastAsia="Arial" w:hAnsi="Arial" w:cs="Arial"/>
        </w:rPr>
        <w:t xml:space="preserve"> </w:t>
      </w:r>
      <w:r>
        <w:rPr>
          <w:rFonts w:ascii="Arial" w:eastAsia="Arial" w:hAnsi="Arial" w:cs="Arial"/>
          <w:w w:val="99"/>
        </w:rPr>
        <w:t>(MM)</w:t>
      </w:r>
    </w:p>
    <w:p w14:paraId="49492BF2" w14:textId="77777777" w:rsidR="0005722D" w:rsidRDefault="008B6A97">
      <w:pPr>
        <w:tabs>
          <w:tab w:val="left" w:pos="3940"/>
        </w:tabs>
        <w:spacing w:before="1"/>
        <w:ind w:left="3957" w:right="90" w:hanging="360"/>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Coordinate</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Plan</w:t>
      </w:r>
      <w:r>
        <w:rPr>
          <w:rFonts w:ascii="Arial" w:eastAsia="Arial" w:hAnsi="Arial" w:cs="Arial"/>
        </w:rPr>
        <w:t xml:space="preserve">  </w:t>
      </w:r>
      <w:r>
        <w:rPr>
          <w:rFonts w:ascii="Arial" w:eastAsia="Arial" w:hAnsi="Arial" w:cs="Arial"/>
          <w:w w:val="99"/>
        </w:rPr>
        <w:t>Updates</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Modifications</w:t>
      </w:r>
      <w:r>
        <w:rPr>
          <w:rFonts w:ascii="Arial" w:eastAsia="Arial" w:hAnsi="Arial" w:cs="Arial"/>
        </w:rPr>
        <w:t xml:space="preserve">  </w:t>
      </w:r>
      <w:r>
        <w:rPr>
          <w:rFonts w:ascii="Arial" w:eastAsia="Arial" w:hAnsi="Arial" w:cs="Arial"/>
          <w:w w:val="99"/>
        </w:rPr>
        <w:t>related to</w:t>
      </w:r>
      <w:r>
        <w:rPr>
          <w:rFonts w:ascii="Arial" w:eastAsia="Arial" w:hAnsi="Arial" w:cs="Arial"/>
        </w:rPr>
        <w:t xml:space="preserve"> </w:t>
      </w:r>
      <w:r>
        <w:rPr>
          <w:rFonts w:ascii="Arial" w:eastAsia="Arial" w:hAnsi="Arial" w:cs="Arial"/>
          <w:w w:val="99"/>
        </w:rPr>
        <w:t>Aircraft</w:t>
      </w:r>
      <w:r>
        <w:rPr>
          <w:rFonts w:ascii="Arial" w:eastAsia="Arial" w:hAnsi="Arial" w:cs="Arial"/>
        </w:rPr>
        <w:t xml:space="preserve"> </w:t>
      </w:r>
      <w:r>
        <w:rPr>
          <w:rFonts w:ascii="Arial" w:eastAsia="Arial" w:hAnsi="Arial" w:cs="Arial"/>
          <w:w w:val="99"/>
        </w:rPr>
        <w:t>type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Registration</w:t>
      </w:r>
    </w:p>
    <w:p w14:paraId="1727CEAA" w14:textId="77777777" w:rsidR="0005722D" w:rsidRDefault="008B6A97">
      <w:pPr>
        <w:tabs>
          <w:tab w:val="left" w:pos="3940"/>
        </w:tabs>
        <w:spacing w:before="1" w:line="220" w:lineRule="exact"/>
        <w:ind w:left="3957" w:right="87" w:hanging="360"/>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Manage</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monitoring</w:t>
      </w:r>
      <w:r>
        <w:rPr>
          <w:rFonts w:ascii="Arial" w:eastAsia="Arial" w:hAnsi="Arial" w:cs="Arial"/>
        </w:rPr>
        <w:t xml:space="preserve"> </w:t>
      </w:r>
      <w:r>
        <w:rPr>
          <w:rFonts w:ascii="Arial" w:eastAsia="Arial" w:hAnsi="Arial" w:cs="Arial"/>
          <w:w w:val="99"/>
        </w:rPr>
        <w:t>day-to-day</w:t>
      </w:r>
      <w:r>
        <w:rPr>
          <w:rFonts w:ascii="Arial" w:eastAsia="Arial" w:hAnsi="Arial" w:cs="Arial"/>
        </w:rPr>
        <w:t xml:space="preserve"> </w:t>
      </w:r>
      <w:r>
        <w:rPr>
          <w:rFonts w:ascii="Arial" w:eastAsia="Arial" w:hAnsi="Arial" w:cs="Arial"/>
          <w:w w:val="99"/>
        </w:rPr>
        <w:t>operational</w:t>
      </w:r>
      <w:r>
        <w:rPr>
          <w:rFonts w:ascii="Arial" w:eastAsia="Arial" w:hAnsi="Arial" w:cs="Arial"/>
        </w:rPr>
        <w:t xml:space="preserve"> </w:t>
      </w:r>
      <w:r>
        <w:rPr>
          <w:rFonts w:ascii="Arial" w:eastAsia="Arial" w:hAnsi="Arial" w:cs="Arial"/>
          <w:w w:val="99"/>
        </w:rPr>
        <w:t>issues</w:t>
      </w:r>
      <w:r>
        <w:rPr>
          <w:rFonts w:ascii="Arial" w:eastAsia="Arial" w:hAnsi="Arial" w:cs="Arial"/>
        </w:rPr>
        <w:t xml:space="preserve"> </w:t>
      </w:r>
      <w:r>
        <w:rPr>
          <w:rFonts w:ascii="Arial" w:eastAsia="Arial" w:hAnsi="Arial" w:cs="Arial"/>
          <w:w w:val="99"/>
        </w:rPr>
        <w:t>with the</w:t>
      </w:r>
      <w:r>
        <w:rPr>
          <w:rFonts w:ascii="Arial" w:eastAsia="Arial" w:hAnsi="Arial" w:cs="Arial"/>
        </w:rPr>
        <w:t xml:space="preserve"> </w:t>
      </w:r>
      <w:r>
        <w:rPr>
          <w:rFonts w:ascii="Arial" w:eastAsia="Arial" w:hAnsi="Arial" w:cs="Arial"/>
          <w:w w:val="99"/>
        </w:rPr>
        <w:t>handling</w:t>
      </w:r>
      <w:r>
        <w:rPr>
          <w:rFonts w:ascii="Arial" w:eastAsia="Arial" w:hAnsi="Arial" w:cs="Arial"/>
        </w:rPr>
        <w:t xml:space="preserve"> </w:t>
      </w:r>
      <w:r>
        <w:rPr>
          <w:rFonts w:ascii="Arial" w:eastAsia="Arial" w:hAnsi="Arial" w:cs="Arial"/>
          <w:w w:val="99"/>
        </w:rPr>
        <w:t>agent</w:t>
      </w:r>
    </w:p>
    <w:p w14:paraId="6D300AE0" w14:textId="77777777" w:rsidR="0005722D" w:rsidRDefault="008B6A97">
      <w:pPr>
        <w:spacing w:line="220" w:lineRule="exact"/>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Assist</w:t>
      </w:r>
      <w:r>
        <w:rPr>
          <w:rFonts w:ascii="Arial" w:eastAsia="Arial" w:hAnsi="Arial" w:cs="Arial"/>
        </w:rPr>
        <w:t xml:space="preserve"> </w:t>
      </w:r>
      <w:r>
        <w:rPr>
          <w:rFonts w:ascii="Arial" w:eastAsia="Arial" w:hAnsi="Arial" w:cs="Arial"/>
          <w:w w:val="99"/>
        </w:rPr>
        <w:t>in</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Status</w:t>
      </w:r>
      <w:r>
        <w:rPr>
          <w:rFonts w:ascii="Arial" w:eastAsia="Arial" w:hAnsi="Arial" w:cs="Arial"/>
        </w:rPr>
        <w:t xml:space="preserve"> </w:t>
      </w:r>
      <w:r>
        <w:rPr>
          <w:rFonts w:ascii="Arial" w:eastAsia="Arial" w:hAnsi="Arial" w:cs="Arial"/>
          <w:w w:val="99"/>
        </w:rPr>
        <w:t>Updates,</w:t>
      </w:r>
      <w:r>
        <w:rPr>
          <w:rFonts w:ascii="Arial" w:eastAsia="Arial" w:hAnsi="Arial" w:cs="Arial"/>
        </w:rPr>
        <w:t xml:space="preserve"> </w:t>
      </w:r>
      <w:r>
        <w:rPr>
          <w:rFonts w:ascii="Arial" w:eastAsia="Arial" w:hAnsi="Arial" w:cs="Arial"/>
          <w:w w:val="99"/>
        </w:rPr>
        <w:t>Passenger</w:t>
      </w:r>
      <w:r>
        <w:rPr>
          <w:rFonts w:ascii="Arial" w:eastAsia="Arial" w:hAnsi="Arial" w:cs="Arial"/>
        </w:rPr>
        <w:t xml:space="preserve"> </w:t>
      </w:r>
      <w:r>
        <w:rPr>
          <w:rFonts w:ascii="Arial" w:eastAsia="Arial" w:hAnsi="Arial" w:cs="Arial"/>
          <w:w w:val="99"/>
        </w:rPr>
        <w:t>transfer</w:t>
      </w:r>
    </w:p>
    <w:p w14:paraId="671E1947" w14:textId="77777777" w:rsidR="0005722D" w:rsidRDefault="008B6A97">
      <w:pPr>
        <w:tabs>
          <w:tab w:val="left" w:pos="3940"/>
        </w:tabs>
        <w:ind w:left="3957" w:right="90" w:hanging="360"/>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Responsible</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revenue</w:t>
      </w:r>
      <w:r>
        <w:rPr>
          <w:rFonts w:ascii="Arial" w:eastAsia="Arial" w:hAnsi="Arial" w:cs="Arial"/>
        </w:rPr>
        <w:t xml:space="preserve">    </w:t>
      </w:r>
      <w:r>
        <w:rPr>
          <w:rFonts w:ascii="Arial" w:eastAsia="Arial" w:hAnsi="Arial" w:cs="Arial"/>
          <w:w w:val="99"/>
        </w:rPr>
        <w:t>daily</w:t>
      </w:r>
      <w:r>
        <w:rPr>
          <w:rFonts w:ascii="Arial" w:eastAsia="Arial" w:hAnsi="Arial" w:cs="Arial"/>
        </w:rPr>
        <w:t xml:space="preserve">    </w:t>
      </w:r>
      <w:r>
        <w:rPr>
          <w:rFonts w:ascii="Arial" w:eastAsia="Arial" w:hAnsi="Arial" w:cs="Arial"/>
          <w:w w:val="99"/>
        </w:rPr>
        <w:t>reports</w:t>
      </w:r>
      <w:r>
        <w:rPr>
          <w:rFonts w:ascii="Arial" w:eastAsia="Arial" w:hAnsi="Arial" w:cs="Arial"/>
        </w:rPr>
        <w:t xml:space="preserve">    </w:t>
      </w:r>
      <w:r>
        <w:rPr>
          <w:rFonts w:ascii="Arial" w:eastAsia="Arial" w:hAnsi="Arial" w:cs="Arial"/>
          <w:w w:val="99"/>
        </w:rPr>
        <w:t>closing</w:t>
      </w:r>
      <w:r>
        <w:rPr>
          <w:rFonts w:ascii="Arial" w:eastAsia="Arial" w:hAnsi="Arial" w:cs="Arial"/>
        </w:rPr>
        <w:t xml:space="preserve">    </w:t>
      </w:r>
      <w:r>
        <w:rPr>
          <w:rFonts w:ascii="Arial" w:eastAsia="Arial" w:hAnsi="Arial" w:cs="Arial"/>
          <w:w w:val="99"/>
        </w:rPr>
        <w:t>and reconciliation</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tickets</w:t>
      </w:r>
    </w:p>
    <w:p w14:paraId="08BC93D6"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Coordination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handling</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administration</w:t>
      </w:r>
      <w:r>
        <w:rPr>
          <w:rFonts w:ascii="Arial" w:eastAsia="Arial" w:hAnsi="Arial" w:cs="Arial"/>
        </w:rPr>
        <w:t xml:space="preserve"> </w:t>
      </w:r>
      <w:r>
        <w:rPr>
          <w:rFonts w:ascii="Arial" w:eastAsia="Arial" w:hAnsi="Arial" w:cs="Arial"/>
          <w:w w:val="99"/>
        </w:rPr>
        <w:t>activities.</w:t>
      </w:r>
    </w:p>
    <w:p w14:paraId="326E97E4" w14:textId="77777777" w:rsidR="0005722D" w:rsidRDefault="008B6A97">
      <w:pPr>
        <w:tabs>
          <w:tab w:val="left" w:pos="3940"/>
        </w:tabs>
        <w:spacing w:before="1" w:line="220" w:lineRule="exact"/>
        <w:ind w:left="3957" w:right="91" w:hanging="360"/>
        <w:rPr>
          <w:rFonts w:ascii="Arial" w:eastAsia="Arial" w:hAnsi="Arial" w:cs="Arial"/>
          <w:w w:val="99"/>
        </w:rPr>
      </w:pPr>
      <w:r>
        <w:rPr>
          <w:rFonts w:ascii="Arial" w:eastAsia="Arial" w:hAnsi="Arial" w:cs="Arial"/>
          <w:w w:val="99"/>
        </w:rPr>
        <w:t>•</w:t>
      </w:r>
      <w:r>
        <w:rPr>
          <w:rFonts w:ascii="Arial" w:eastAsia="Arial" w:hAnsi="Arial" w:cs="Arial"/>
        </w:rPr>
        <w:tab/>
      </w:r>
      <w:r>
        <w:rPr>
          <w:rFonts w:ascii="Arial" w:eastAsia="Arial" w:hAnsi="Arial" w:cs="Arial"/>
          <w:w w:val="99"/>
        </w:rPr>
        <w:t>VIP</w:t>
      </w:r>
      <w:r>
        <w:rPr>
          <w:rFonts w:ascii="Arial" w:eastAsia="Arial" w:hAnsi="Arial" w:cs="Arial"/>
        </w:rPr>
        <w:t xml:space="preserve"> </w:t>
      </w:r>
      <w:r>
        <w:rPr>
          <w:rFonts w:ascii="Arial" w:eastAsia="Arial" w:hAnsi="Arial" w:cs="Arial"/>
          <w:w w:val="99"/>
        </w:rPr>
        <w:t>&amp;</w:t>
      </w:r>
      <w:r>
        <w:rPr>
          <w:rFonts w:ascii="Arial" w:eastAsia="Arial" w:hAnsi="Arial" w:cs="Arial"/>
        </w:rPr>
        <w:t xml:space="preserve"> </w:t>
      </w:r>
      <w:r>
        <w:rPr>
          <w:rFonts w:ascii="Arial" w:eastAsia="Arial" w:hAnsi="Arial" w:cs="Arial"/>
          <w:w w:val="99"/>
        </w:rPr>
        <w:t>Royal</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slot</w:t>
      </w:r>
      <w:r>
        <w:rPr>
          <w:rFonts w:ascii="Arial" w:eastAsia="Arial" w:hAnsi="Arial" w:cs="Arial"/>
        </w:rPr>
        <w:t xml:space="preserve"> </w:t>
      </w:r>
      <w:r>
        <w:rPr>
          <w:rFonts w:ascii="Arial" w:eastAsia="Arial" w:hAnsi="Arial" w:cs="Arial"/>
          <w:w w:val="99"/>
        </w:rPr>
        <w:t>approvals,</w:t>
      </w:r>
      <w:r>
        <w:rPr>
          <w:rFonts w:ascii="Arial" w:eastAsia="Arial" w:hAnsi="Arial" w:cs="Arial"/>
        </w:rPr>
        <w:t xml:space="preserve"> </w:t>
      </w:r>
      <w:r>
        <w:rPr>
          <w:rFonts w:ascii="Arial" w:eastAsia="Arial" w:hAnsi="Arial" w:cs="Arial"/>
          <w:w w:val="99"/>
        </w:rPr>
        <w:t>Coordination</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Royal hangar</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lounge</w:t>
      </w:r>
    </w:p>
    <w:p w14:paraId="7CB5AC01" w14:textId="77777777" w:rsidR="0005722D" w:rsidRDefault="0005722D">
      <w:pPr>
        <w:spacing w:line="200" w:lineRule="exact"/>
      </w:pPr>
    </w:p>
    <w:p w14:paraId="421EDB8F" w14:textId="2DCD5C3A" w:rsidR="0005722D" w:rsidRDefault="008B6A97">
      <w:pPr>
        <w:spacing w:before="34"/>
        <w:ind w:left="116"/>
        <w:rPr>
          <w:rFonts w:ascii="Arial" w:eastAsia="Arial" w:hAnsi="Arial" w:cs="Arial"/>
        </w:rPr>
      </w:pPr>
      <w:r>
        <w:rPr>
          <w:rFonts w:ascii="Arial" w:eastAsia="Arial" w:hAnsi="Arial" w:cs="Arial"/>
          <w:b/>
          <w:w w:val="99"/>
        </w:rPr>
        <w:t>Pakistan</w:t>
      </w:r>
      <w:r>
        <w:rPr>
          <w:rFonts w:ascii="Arial" w:eastAsia="Arial" w:hAnsi="Arial" w:cs="Arial"/>
          <w:b/>
        </w:rPr>
        <w:t xml:space="preserve"> </w:t>
      </w:r>
      <w:r>
        <w:rPr>
          <w:rFonts w:ascii="Arial" w:eastAsia="Arial" w:hAnsi="Arial" w:cs="Arial"/>
          <w:b/>
          <w:w w:val="99"/>
        </w:rPr>
        <w:t>International</w:t>
      </w:r>
      <w:r>
        <w:rPr>
          <w:rFonts w:ascii="Arial" w:eastAsia="Arial" w:hAnsi="Arial" w:cs="Arial"/>
          <w:b/>
        </w:rPr>
        <w:t xml:space="preserve"> </w:t>
      </w:r>
      <w:r>
        <w:rPr>
          <w:rFonts w:ascii="Arial" w:eastAsia="Arial" w:hAnsi="Arial" w:cs="Arial"/>
          <w:b/>
          <w:w w:val="99"/>
        </w:rPr>
        <w:t>Airlines</w:t>
      </w:r>
      <w:r>
        <w:rPr>
          <w:rFonts w:ascii="Arial" w:eastAsia="Arial" w:hAnsi="Arial" w:cs="Arial"/>
          <w:b/>
        </w:rPr>
        <w:t xml:space="preserve">            </w:t>
      </w:r>
      <w:r>
        <w:rPr>
          <w:rFonts w:ascii="Arial" w:eastAsia="Arial" w:hAnsi="Arial" w:cs="Arial"/>
          <w:b/>
          <w:w w:val="99"/>
        </w:rPr>
        <w:t>Customer</w:t>
      </w:r>
      <w:r>
        <w:rPr>
          <w:rFonts w:ascii="Arial" w:eastAsia="Arial" w:hAnsi="Arial" w:cs="Arial"/>
          <w:b/>
        </w:rPr>
        <w:t xml:space="preserve"> </w:t>
      </w:r>
      <w:r>
        <w:rPr>
          <w:rFonts w:ascii="Arial" w:eastAsia="Arial" w:hAnsi="Arial" w:cs="Arial"/>
          <w:b/>
          <w:w w:val="99"/>
        </w:rPr>
        <w:t>Services</w:t>
      </w:r>
      <w:r>
        <w:rPr>
          <w:rFonts w:ascii="Arial" w:eastAsia="Arial" w:hAnsi="Arial" w:cs="Arial"/>
          <w:b/>
        </w:rPr>
        <w:t xml:space="preserve"> </w:t>
      </w:r>
      <w:r w:rsidR="008170C6">
        <w:rPr>
          <w:rFonts w:ascii="Arial" w:eastAsia="Arial" w:hAnsi="Arial" w:cs="Arial"/>
          <w:b/>
        </w:rPr>
        <w:t xml:space="preserve">&amp; Operations </w:t>
      </w:r>
      <w:r>
        <w:rPr>
          <w:rFonts w:ascii="Arial" w:eastAsia="Arial" w:hAnsi="Arial" w:cs="Arial"/>
          <w:b/>
          <w:w w:val="99"/>
        </w:rPr>
        <w:t>Supervisor</w:t>
      </w:r>
    </w:p>
    <w:p w14:paraId="24E96B5B" w14:textId="1B02D8B1" w:rsidR="0005722D" w:rsidRDefault="008B6A97" w:rsidP="00A53E03">
      <w:pPr>
        <w:ind w:left="116"/>
        <w:rPr>
          <w:rFonts w:ascii="Arial" w:eastAsia="Arial" w:hAnsi="Arial" w:cs="Arial"/>
        </w:rPr>
      </w:pPr>
      <w:r>
        <w:rPr>
          <w:rFonts w:ascii="Arial" w:eastAsia="Arial" w:hAnsi="Arial" w:cs="Arial"/>
          <w:b/>
          <w:w w:val="99"/>
        </w:rPr>
        <w:t>Dubai</w:t>
      </w:r>
      <w:r>
        <w:rPr>
          <w:rFonts w:ascii="Arial" w:eastAsia="Arial" w:hAnsi="Arial" w:cs="Arial"/>
          <w:b/>
        </w:rPr>
        <w:t xml:space="preserve"> </w:t>
      </w:r>
      <w:r>
        <w:rPr>
          <w:rFonts w:ascii="Arial" w:eastAsia="Arial" w:hAnsi="Arial" w:cs="Arial"/>
          <w:b/>
          <w:w w:val="99"/>
        </w:rPr>
        <w:t>Airport</w:t>
      </w:r>
      <w:r w:rsidR="00A53E03">
        <w:rPr>
          <w:rFonts w:ascii="Arial" w:eastAsia="Arial" w:hAnsi="Arial" w:cs="Arial"/>
        </w:rPr>
        <w:t xml:space="preserve"> - </w:t>
      </w:r>
      <w:r>
        <w:rPr>
          <w:rFonts w:ascii="Arial" w:eastAsia="Arial" w:hAnsi="Arial" w:cs="Arial"/>
          <w:b/>
          <w:w w:val="99"/>
          <w:position w:val="-1"/>
        </w:rPr>
        <w:t>Dec10</w:t>
      </w:r>
      <w:r>
        <w:rPr>
          <w:rFonts w:ascii="Arial" w:eastAsia="Arial" w:hAnsi="Arial" w:cs="Arial"/>
          <w:b/>
          <w:position w:val="-1"/>
        </w:rPr>
        <w:t xml:space="preserve"> </w:t>
      </w:r>
      <w:r>
        <w:rPr>
          <w:rFonts w:ascii="Arial" w:eastAsia="Arial" w:hAnsi="Arial" w:cs="Arial"/>
          <w:b/>
          <w:w w:val="99"/>
          <w:position w:val="-1"/>
        </w:rPr>
        <w:t>–</w:t>
      </w:r>
      <w:r>
        <w:rPr>
          <w:rFonts w:ascii="Arial" w:eastAsia="Arial" w:hAnsi="Arial" w:cs="Arial"/>
          <w:b/>
          <w:position w:val="-1"/>
        </w:rPr>
        <w:t xml:space="preserve"> </w:t>
      </w:r>
      <w:r>
        <w:rPr>
          <w:rFonts w:ascii="Arial" w:eastAsia="Arial" w:hAnsi="Arial" w:cs="Arial"/>
          <w:b/>
          <w:w w:val="99"/>
          <w:position w:val="-1"/>
        </w:rPr>
        <w:t>Apr’15</w:t>
      </w:r>
    </w:p>
    <w:p w14:paraId="29C85947" w14:textId="77777777" w:rsidR="0005722D" w:rsidRDefault="008B6A97">
      <w:pPr>
        <w:spacing w:before="5"/>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Check-In,</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updates/Modification,</w:t>
      </w:r>
      <w:r>
        <w:rPr>
          <w:rFonts w:ascii="Arial" w:eastAsia="Arial" w:hAnsi="Arial" w:cs="Arial"/>
        </w:rPr>
        <w:t xml:space="preserve">   </w:t>
      </w:r>
      <w:r>
        <w:rPr>
          <w:rFonts w:ascii="Arial" w:eastAsia="Arial" w:hAnsi="Arial" w:cs="Arial"/>
          <w:w w:val="99"/>
        </w:rPr>
        <w:t>Schedule</w:t>
      </w:r>
    </w:p>
    <w:p w14:paraId="0615BCC2" w14:textId="77777777" w:rsidR="0005722D" w:rsidRDefault="008B6A97">
      <w:pPr>
        <w:ind w:left="3957"/>
        <w:rPr>
          <w:rFonts w:ascii="Arial" w:eastAsia="Arial" w:hAnsi="Arial" w:cs="Arial"/>
        </w:rPr>
      </w:pPr>
      <w:r>
        <w:rPr>
          <w:rFonts w:ascii="Arial" w:eastAsia="Arial" w:hAnsi="Arial" w:cs="Arial"/>
          <w:w w:val="99"/>
        </w:rPr>
        <w:t>Updates,</w:t>
      </w:r>
      <w:r>
        <w:rPr>
          <w:rFonts w:ascii="Arial" w:eastAsia="Arial" w:hAnsi="Arial" w:cs="Arial"/>
        </w:rPr>
        <w:t xml:space="preserve"> </w:t>
      </w:r>
      <w:r>
        <w:rPr>
          <w:rFonts w:ascii="Arial" w:eastAsia="Arial" w:hAnsi="Arial" w:cs="Arial"/>
          <w:w w:val="99"/>
        </w:rPr>
        <w:t>Passenger</w:t>
      </w:r>
      <w:r>
        <w:rPr>
          <w:rFonts w:ascii="Arial" w:eastAsia="Arial" w:hAnsi="Arial" w:cs="Arial"/>
        </w:rPr>
        <w:t xml:space="preserve"> </w:t>
      </w:r>
      <w:r>
        <w:rPr>
          <w:rFonts w:ascii="Arial" w:eastAsia="Arial" w:hAnsi="Arial" w:cs="Arial"/>
          <w:w w:val="99"/>
        </w:rPr>
        <w:t>Boarding,</w:t>
      </w:r>
      <w:r>
        <w:rPr>
          <w:rFonts w:ascii="Arial" w:eastAsia="Arial" w:hAnsi="Arial" w:cs="Arial"/>
        </w:rPr>
        <w:t xml:space="preserve"> </w:t>
      </w:r>
      <w:r>
        <w:rPr>
          <w:rFonts w:ascii="Arial" w:eastAsia="Arial" w:hAnsi="Arial" w:cs="Arial"/>
          <w:w w:val="99"/>
        </w:rPr>
        <w:t>Passenger</w:t>
      </w:r>
      <w:r>
        <w:rPr>
          <w:rFonts w:ascii="Arial" w:eastAsia="Arial" w:hAnsi="Arial" w:cs="Arial"/>
        </w:rPr>
        <w:t xml:space="preserve"> </w:t>
      </w:r>
      <w:r>
        <w:rPr>
          <w:rFonts w:ascii="Arial" w:eastAsia="Arial" w:hAnsi="Arial" w:cs="Arial"/>
          <w:w w:val="99"/>
        </w:rPr>
        <w:t>transfers</w:t>
      </w:r>
    </w:p>
    <w:p w14:paraId="0AF7084A" w14:textId="77777777" w:rsidR="0005722D" w:rsidRDefault="008B6A97">
      <w:pPr>
        <w:spacing w:line="220" w:lineRule="exact"/>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Respond</w:t>
      </w:r>
      <w:r>
        <w:rPr>
          <w:rFonts w:ascii="Arial" w:eastAsia="Arial" w:hAnsi="Arial" w:cs="Arial"/>
        </w:rPr>
        <w:t xml:space="preserve">    </w:t>
      </w:r>
      <w:r>
        <w:rPr>
          <w:rFonts w:ascii="Arial" w:eastAsia="Arial" w:hAnsi="Arial" w:cs="Arial"/>
          <w:w w:val="99"/>
        </w:rPr>
        <w:t>to</w:t>
      </w:r>
      <w:r>
        <w:rPr>
          <w:rFonts w:ascii="Arial" w:eastAsia="Arial" w:hAnsi="Arial" w:cs="Arial"/>
        </w:rPr>
        <w:t xml:space="preserve">    </w:t>
      </w:r>
      <w:r>
        <w:rPr>
          <w:rFonts w:ascii="Arial" w:eastAsia="Arial" w:hAnsi="Arial" w:cs="Arial"/>
          <w:w w:val="99"/>
        </w:rPr>
        <w:t>Business</w:t>
      </w:r>
      <w:r>
        <w:rPr>
          <w:rFonts w:ascii="Arial" w:eastAsia="Arial" w:hAnsi="Arial" w:cs="Arial"/>
        </w:rPr>
        <w:t xml:space="preserve">    </w:t>
      </w:r>
      <w:r>
        <w:rPr>
          <w:rFonts w:ascii="Arial" w:eastAsia="Arial" w:hAnsi="Arial" w:cs="Arial"/>
          <w:w w:val="99"/>
        </w:rPr>
        <w:t>Class</w:t>
      </w:r>
      <w:r>
        <w:rPr>
          <w:rFonts w:ascii="Arial" w:eastAsia="Arial" w:hAnsi="Arial" w:cs="Arial"/>
        </w:rPr>
        <w:t xml:space="preserve">    </w:t>
      </w:r>
      <w:r>
        <w:rPr>
          <w:rFonts w:ascii="Arial" w:eastAsia="Arial" w:hAnsi="Arial" w:cs="Arial"/>
          <w:w w:val="99"/>
        </w:rPr>
        <w:t>Passenger’s</w:t>
      </w:r>
      <w:r>
        <w:rPr>
          <w:rFonts w:ascii="Arial" w:eastAsia="Arial" w:hAnsi="Arial" w:cs="Arial"/>
        </w:rPr>
        <w:t xml:space="preserve">    </w:t>
      </w:r>
      <w:r>
        <w:rPr>
          <w:rFonts w:ascii="Arial" w:eastAsia="Arial" w:hAnsi="Arial" w:cs="Arial"/>
          <w:w w:val="99"/>
        </w:rPr>
        <w:t>queries,</w:t>
      </w:r>
    </w:p>
    <w:p w14:paraId="4205BFFF" w14:textId="77777777" w:rsidR="0005722D" w:rsidRDefault="008B6A97">
      <w:pPr>
        <w:ind w:left="3957"/>
        <w:rPr>
          <w:rFonts w:ascii="Arial" w:eastAsia="Arial" w:hAnsi="Arial" w:cs="Arial"/>
        </w:rPr>
      </w:pPr>
      <w:r>
        <w:rPr>
          <w:rFonts w:ascii="Arial" w:eastAsia="Arial" w:hAnsi="Arial" w:cs="Arial"/>
          <w:w w:val="99"/>
        </w:rPr>
        <w:t>Coordinate</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hotels</w:t>
      </w:r>
      <w:r>
        <w:rPr>
          <w:rFonts w:ascii="Arial" w:eastAsia="Arial" w:hAnsi="Arial" w:cs="Arial"/>
        </w:rPr>
        <w:t xml:space="preserve"> </w:t>
      </w:r>
      <w:r>
        <w:rPr>
          <w:rFonts w:ascii="Arial" w:eastAsia="Arial" w:hAnsi="Arial" w:cs="Arial"/>
          <w:w w:val="99"/>
        </w:rPr>
        <w:t>for</w:t>
      </w:r>
      <w:r>
        <w:rPr>
          <w:rFonts w:ascii="Arial" w:eastAsia="Arial" w:hAnsi="Arial" w:cs="Arial"/>
        </w:rPr>
        <w:t xml:space="preserve"> </w:t>
      </w:r>
      <w:r>
        <w:rPr>
          <w:rFonts w:ascii="Arial" w:eastAsia="Arial" w:hAnsi="Arial" w:cs="Arial"/>
          <w:w w:val="99"/>
        </w:rPr>
        <w:t>crew</w:t>
      </w:r>
      <w:r>
        <w:rPr>
          <w:rFonts w:ascii="Arial" w:eastAsia="Arial" w:hAnsi="Arial" w:cs="Arial"/>
        </w:rPr>
        <w:t xml:space="preserve"> </w:t>
      </w:r>
      <w:r>
        <w:rPr>
          <w:rFonts w:ascii="Arial" w:eastAsia="Arial" w:hAnsi="Arial" w:cs="Arial"/>
          <w:w w:val="99"/>
        </w:rPr>
        <w:t>slip.</w:t>
      </w:r>
    </w:p>
    <w:p w14:paraId="71A36D8E"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CIP/VIP</w:t>
      </w:r>
      <w:r>
        <w:rPr>
          <w:rFonts w:ascii="Arial" w:eastAsia="Arial" w:hAnsi="Arial" w:cs="Arial"/>
        </w:rPr>
        <w:t xml:space="preserve"> </w:t>
      </w:r>
      <w:r>
        <w:rPr>
          <w:rFonts w:ascii="Arial" w:eastAsia="Arial" w:hAnsi="Arial" w:cs="Arial"/>
          <w:w w:val="99"/>
        </w:rPr>
        <w:t>Passenger</w:t>
      </w:r>
      <w:r>
        <w:rPr>
          <w:rFonts w:ascii="Arial" w:eastAsia="Arial" w:hAnsi="Arial" w:cs="Arial"/>
        </w:rPr>
        <w:t xml:space="preserve"> </w:t>
      </w:r>
      <w:r>
        <w:rPr>
          <w:rFonts w:ascii="Arial" w:eastAsia="Arial" w:hAnsi="Arial" w:cs="Arial"/>
          <w:w w:val="99"/>
        </w:rPr>
        <w:t>handling,</w:t>
      </w:r>
    </w:p>
    <w:p w14:paraId="25AECB36"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Experience</w:t>
      </w:r>
      <w:r>
        <w:rPr>
          <w:rFonts w:ascii="Arial" w:eastAsia="Arial" w:hAnsi="Arial" w:cs="Arial"/>
        </w:rPr>
        <w:t xml:space="preserve"> </w:t>
      </w:r>
      <w:r>
        <w:rPr>
          <w:rFonts w:ascii="Arial" w:eastAsia="Arial" w:hAnsi="Arial" w:cs="Arial"/>
          <w:w w:val="99"/>
        </w:rPr>
        <w:t>of</w:t>
      </w:r>
      <w:r>
        <w:rPr>
          <w:rFonts w:ascii="Arial" w:eastAsia="Arial" w:hAnsi="Arial" w:cs="Arial"/>
        </w:rPr>
        <w:t xml:space="preserve"> </w:t>
      </w:r>
      <w:r>
        <w:rPr>
          <w:rFonts w:ascii="Arial" w:eastAsia="Arial" w:hAnsi="Arial" w:cs="Arial"/>
          <w:w w:val="99"/>
        </w:rPr>
        <w:t>VVIP</w:t>
      </w:r>
      <w:r>
        <w:rPr>
          <w:rFonts w:ascii="Arial" w:eastAsia="Arial" w:hAnsi="Arial" w:cs="Arial"/>
        </w:rPr>
        <w:t xml:space="preserve"> </w:t>
      </w:r>
      <w:r>
        <w:rPr>
          <w:rFonts w:ascii="Arial" w:eastAsia="Arial" w:hAnsi="Arial" w:cs="Arial"/>
          <w:w w:val="99"/>
        </w:rPr>
        <w:t>flight</w:t>
      </w:r>
      <w:r>
        <w:rPr>
          <w:rFonts w:ascii="Arial" w:eastAsia="Arial" w:hAnsi="Arial" w:cs="Arial"/>
        </w:rPr>
        <w:t xml:space="preserve"> </w:t>
      </w:r>
      <w:r>
        <w:rPr>
          <w:rFonts w:ascii="Arial" w:eastAsia="Arial" w:hAnsi="Arial" w:cs="Arial"/>
          <w:w w:val="99"/>
        </w:rPr>
        <w:t>handling</w:t>
      </w:r>
      <w:r>
        <w:rPr>
          <w:rFonts w:ascii="Arial" w:eastAsia="Arial" w:hAnsi="Arial" w:cs="Arial"/>
        </w:rPr>
        <w:t xml:space="preserve"> </w:t>
      </w:r>
      <w:r>
        <w:rPr>
          <w:rFonts w:ascii="Arial" w:eastAsia="Arial" w:hAnsi="Arial" w:cs="Arial"/>
          <w:w w:val="99"/>
        </w:rPr>
        <w:t>(Presidential</w:t>
      </w:r>
      <w:r>
        <w:rPr>
          <w:rFonts w:ascii="Arial" w:eastAsia="Arial" w:hAnsi="Arial" w:cs="Arial"/>
        </w:rPr>
        <w:t xml:space="preserve"> </w:t>
      </w:r>
      <w:r>
        <w:rPr>
          <w:rFonts w:ascii="Arial" w:eastAsia="Arial" w:hAnsi="Arial" w:cs="Arial"/>
          <w:w w:val="99"/>
        </w:rPr>
        <w:t>Flights).</w:t>
      </w:r>
    </w:p>
    <w:p w14:paraId="3DB69C60" w14:textId="77777777" w:rsidR="0005722D" w:rsidRDefault="008B6A97" w:rsidP="002C77F8">
      <w:pPr>
        <w:ind w:left="3597"/>
        <w:jc w:val="both"/>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Bill</w:t>
      </w:r>
      <w:r>
        <w:rPr>
          <w:rFonts w:ascii="Arial" w:eastAsia="Arial" w:hAnsi="Arial" w:cs="Arial"/>
        </w:rPr>
        <w:t xml:space="preserve">    </w:t>
      </w:r>
      <w:r>
        <w:rPr>
          <w:rFonts w:ascii="Arial" w:eastAsia="Arial" w:hAnsi="Arial" w:cs="Arial"/>
          <w:w w:val="99"/>
        </w:rPr>
        <w:t>verification</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processing,</w:t>
      </w:r>
      <w:r>
        <w:rPr>
          <w:rFonts w:ascii="Arial" w:eastAsia="Arial" w:hAnsi="Arial" w:cs="Arial"/>
        </w:rPr>
        <w:t xml:space="preserve">    </w:t>
      </w:r>
      <w:r>
        <w:rPr>
          <w:rFonts w:ascii="Arial" w:eastAsia="Arial" w:hAnsi="Arial" w:cs="Arial"/>
          <w:w w:val="99"/>
        </w:rPr>
        <w:t>Staff</w:t>
      </w:r>
      <w:r>
        <w:rPr>
          <w:rFonts w:ascii="Arial" w:eastAsia="Arial" w:hAnsi="Arial" w:cs="Arial"/>
        </w:rPr>
        <w:t xml:space="preserve">    </w:t>
      </w:r>
      <w:r>
        <w:rPr>
          <w:rFonts w:ascii="Arial" w:eastAsia="Arial" w:hAnsi="Arial" w:cs="Arial"/>
          <w:w w:val="99"/>
        </w:rPr>
        <w:t>Duty</w:t>
      </w:r>
      <w:r>
        <w:rPr>
          <w:rFonts w:ascii="Arial" w:eastAsia="Arial" w:hAnsi="Arial" w:cs="Arial"/>
        </w:rPr>
        <w:t xml:space="preserve">    </w:t>
      </w:r>
      <w:r>
        <w:rPr>
          <w:rFonts w:ascii="Arial" w:eastAsia="Arial" w:hAnsi="Arial" w:cs="Arial"/>
          <w:w w:val="99"/>
        </w:rPr>
        <w:t>Roster</w:t>
      </w:r>
    </w:p>
    <w:p w14:paraId="2199ECD6" w14:textId="77777777" w:rsidR="0005722D" w:rsidRDefault="008B6A97">
      <w:pPr>
        <w:spacing w:line="220" w:lineRule="exact"/>
        <w:ind w:left="3957"/>
        <w:rPr>
          <w:rFonts w:ascii="Arial" w:eastAsia="Arial" w:hAnsi="Arial" w:cs="Arial"/>
        </w:rPr>
      </w:pPr>
      <w:r>
        <w:rPr>
          <w:rFonts w:ascii="Arial" w:eastAsia="Arial" w:hAnsi="Arial" w:cs="Arial"/>
          <w:w w:val="99"/>
        </w:rPr>
        <w:t>Management,</w:t>
      </w:r>
      <w:r>
        <w:rPr>
          <w:rFonts w:ascii="Arial" w:eastAsia="Arial" w:hAnsi="Arial" w:cs="Arial"/>
        </w:rPr>
        <w:t xml:space="preserve"> </w:t>
      </w:r>
      <w:r>
        <w:rPr>
          <w:rFonts w:ascii="Arial" w:eastAsia="Arial" w:hAnsi="Arial" w:cs="Arial"/>
          <w:w w:val="99"/>
        </w:rPr>
        <w:t>Revenue</w:t>
      </w:r>
      <w:r>
        <w:rPr>
          <w:rFonts w:ascii="Arial" w:eastAsia="Arial" w:hAnsi="Arial" w:cs="Arial"/>
        </w:rPr>
        <w:t xml:space="preserve"> </w:t>
      </w:r>
      <w:r>
        <w:rPr>
          <w:rFonts w:ascii="Arial" w:eastAsia="Arial" w:hAnsi="Arial" w:cs="Arial"/>
          <w:w w:val="99"/>
        </w:rPr>
        <w:t>Management</w:t>
      </w:r>
      <w:r>
        <w:rPr>
          <w:rFonts w:ascii="Arial" w:eastAsia="Arial" w:hAnsi="Arial" w:cs="Arial"/>
        </w:rPr>
        <w:t xml:space="preserve"> </w:t>
      </w:r>
      <w:r>
        <w:rPr>
          <w:rFonts w:ascii="Arial" w:eastAsia="Arial" w:hAnsi="Arial" w:cs="Arial"/>
          <w:w w:val="99"/>
        </w:rPr>
        <w:t>Solutions,</w:t>
      </w:r>
    </w:p>
    <w:p w14:paraId="291F9F0B" w14:textId="77777777" w:rsidR="0005722D" w:rsidRDefault="008B6A97" w:rsidP="002C77F8">
      <w:pPr>
        <w:ind w:left="3597"/>
        <w:jc w:val="both"/>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Correspondence</w:t>
      </w:r>
      <w:r>
        <w:rPr>
          <w:rFonts w:ascii="Arial" w:eastAsia="Arial" w:hAnsi="Arial" w:cs="Arial"/>
        </w:rPr>
        <w:t xml:space="preserve">  </w:t>
      </w:r>
      <w:r>
        <w:rPr>
          <w:rFonts w:ascii="Arial" w:eastAsia="Arial" w:hAnsi="Arial" w:cs="Arial"/>
          <w:w w:val="99"/>
        </w:rPr>
        <w:t>with</w:t>
      </w:r>
      <w:r>
        <w:rPr>
          <w:rFonts w:ascii="Arial" w:eastAsia="Arial" w:hAnsi="Arial" w:cs="Arial"/>
        </w:rPr>
        <w:t xml:space="preserve">  </w:t>
      </w:r>
      <w:r>
        <w:rPr>
          <w:rFonts w:ascii="Arial" w:eastAsia="Arial" w:hAnsi="Arial" w:cs="Arial"/>
          <w:w w:val="99"/>
        </w:rPr>
        <w:t>Handling</w:t>
      </w:r>
      <w:r>
        <w:rPr>
          <w:rFonts w:ascii="Arial" w:eastAsia="Arial" w:hAnsi="Arial" w:cs="Arial"/>
        </w:rPr>
        <w:t xml:space="preserve">  </w:t>
      </w:r>
      <w:r>
        <w:rPr>
          <w:rFonts w:ascii="Arial" w:eastAsia="Arial" w:hAnsi="Arial" w:cs="Arial"/>
          <w:w w:val="99"/>
        </w:rPr>
        <w:t>Agent/Head</w:t>
      </w:r>
      <w:r>
        <w:rPr>
          <w:rFonts w:ascii="Arial" w:eastAsia="Arial" w:hAnsi="Arial" w:cs="Arial"/>
        </w:rPr>
        <w:t xml:space="preserve">  </w:t>
      </w:r>
      <w:r>
        <w:rPr>
          <w:rFonts w:ascii="Arial" w:eastAsia="Arial" w:hAnsi="Arial" w:cs="Arial"/>
          <w:w w:val="99"/>
        </w:rPr>
        <w:t>Office</w:t>
      </w:r>
      <w:r>
        <w:rPr>
          <w:rFonts w:ascii="Arial" w:eastAsia="Arial" w:hAnsi="Arial" w:cs="Arial"/>
        </w:rPr>
        <w:t xml:space="preserve">  </w:t>
      </w:r>
      <w:r>
        <w:rPr>
          <w:rFonts w:ascii="Arial" w:eastAsia="Arial" w:hAnsi="Arial" w:cs="Arial"/>
          <w:w w:val="99"/>
        </w:rPr>
        <w:t>on</w:t>
      </w:r>
      <w:r>
        <w:rPr>
          <w:rFonts w:ascii="Arial" w:eastAsia="Arial" w:hAnsi="Arial" w:cs="Arial"/>
        </w:rPr>
        <w:t xml:space="preserve">  </w:t>
      </w:r>
      <w:r>
        <w:rPr>
          <w:rFonts w:ascii="Arial" w:eastAsia="Arial" w:hAnsi="Arial" w:cs="Arial"/>
          <w:w w:val="99"/>
        </w:rPr>
        <w:t>all</w:t>
      </w:r>
    </w:p>
    <w:p w14:paraId="3D251F8B" w14:textId="77777777" w:rsidR="0005722D" w:rsidRDefault="008B6A97" w:rsidP="002C77F8">
      <w:pPr>
        <w:ind w:left="3922" w:right="3486"/>
        <w:jc w:val="both"/>
        <w:rPr>
          <w:rFonts w:ascii="Arial" w:eastAsia="Arial" w:hAnsi="Arial" w:cs="Arial"/>
        </w:rPr>
      </w:pPr>
      <w:r>
        <w:rPr>
          <w:rFonts w:ascii="Arial" w:eastAsia="Arial" w:hAnsi="Arial" w:cs="Arial"/>
          <w:w w:val="99"/>
        </w:rPr>
        <w:t>Operational</w:t>
      </w:r>
      <w:r>
        <w:rPr>
          <w:rFonts w:ascii="Arial" w:eastAsia="Arial" w:hAnsi="Arial" w:cs="Arial"/>
        </w:rPr>
        <w:t xml:space="preserve"> </w:t>
      </w:r>
      <w:r>
        <w:rPr>
          <w:rFonts w:ascii="Arial" w:eastAsia="Arial" w:hAnsi="Arial" w:cs="Arial"/>
          <w:w w:val="99"/>
        </w:rPr>
        <w:t>matters.</w:t>
      </w:r>
    </w:p>
    <w:p w14:paraId="5437FA53" w14:textId="77777777" w:rsidR="0005722D" w:rsidRDefault="008B6A97">
      <w:pPr>
        <w:tabs>
          <w:tab w:val="left" w:pos="3940"/>
        </w:tabs>
        <w:spacing w:before="1"/>
        <w:ind w:left="3957" w:right="69" w:hanging="360"/>
        <w:rPr>
          <w:rFonts w:ascii="Arial" w:eastAsia="Arial" w:hAnsi="Arial" w:cs="Arial"/>
        </w:rPr>
      </w:pPr>
      <w:r>
        <w:rPr>
          <w:rFonts w:ascii="Arial" w:eastAsia="Arial" w:hAnsi="Arial" w:cs="Arial"/>
          <w:w w:val="99"/>
        </w:rPr>
        <w:t>•</w:t>
      </w:r>
      <w:r>
        <w:rPr>
          <w:rFonts w:ascii="Arial" w:eastAsia="Arial" w:hAnsi="Arial" w:cs="Arial"/>
        </w:rPr>
        <w:tab/>
      </w:r>
      <w:r>
        <w:rPr>
          <w:rFonts w:ascii="Arial" w:eastAsia="Arial" w:hAnsi="Arial" w:cs="Arial"/>
          <w:w w:val="99"/>
        </w:rPr>
        <w:t>Prepare</w:t>
      </w:r>
      <w:r>
        <w:rPr>
          <w:rFonts w:ascii="Arial" w:eastAsia="Arial" w:hAnsi="Arial" w:cs="Arial"/>
        </w:rPr>
        <w:t xml:space="preserve">       </w:t>
      </w:r>
      <w:r>
        <w:rPr>
          <w:rFonts w:ascii="Arial" w:eastAsia="Arial" w:hAnsi="Arial" w:cs="Arial"/>
          <w:w w:val="99"/>
        </w:rPr>
        <w:t>daily</w:t>
      </w:r>
      <w:r>
        <w:rPr>
          <w:rFonts w:ascii="Arial" w:eastAsia="Arial" w:hAnsi="Arial" w:cs="Arial"/>
        </w:rPr>
        <w:t xml:space="preserve">       </w:t>
      </w:r>
      <w:r>
        <w:rPr>
          <w:rFonts w:ascii="Arial" w:eastAsia="Arial" w:hAnsi="Arial" w:cs="Arial"/>
          <w:w w:val="99"/>
        </w:rPr>
        <w:t>performance</w:t>
      </w:r>
      <w:r>
        <w:rPr>
          <w:rFonts w:ascii="Arial" w:eastAsia="Arial" w:hAnsi="Arial" w:cs="Arial"/>
        </w:rPr>
        <w:t xml:space="preserve">       </w:t>
      </w:r>
      <w:r>
        <w:rPr>
          <w:rFonts w:ascii="Arial" w:eastAsia="Arial" w:hAnsi="Arial" w:cs="Arial"/>
          <w:w w:val="99"/>
        </w:rPr>
        <w:t>reports,</w:t>
      </w:r>
      <w:r>
        <w:rPr>
          <w:rFonts w:ascii="Arial" w:eastAsia="Arial" w:hAnsi="Arial" w:cs="Arial"/>
        </w:rPr>
        <w:t xml:space="preserve">       </w:t>
      </w:r>
      <w:r>
        <w:rPr>
          <w:rFonts w:ascii="Arial" w:eastAsia="Arial" w:hAnsi="Arial" w:cs="Arial"/>
          <w:w w:val="99"/>
        </w:rPr>
        <w:t>Schedule preparation/Approvals</w:t>
      </w:r>
      <w:r>
        <w:rPr>
          <w:rFonts w:ascii="Arial" w:eastAsia="Arial" w:hAnsi="Arial" w:cs="Arial"/>
        </w:rPr>
        <w:t xml:space="preserve"> </w:t>
      </w:r>
      <w:r>
        <w:rPr>
          <w:rFonts w:ascii="Arial" w:eastAsia="Arial" w:hAnsi="Arial" w:cs="Arial"/>
          <w:w w:val="99"/>
        </w:rPr>
        <w:t>and</w:t>
      </w:r>
      <w:r>
        <w:rPr>
          <w:rFonts w:ascii="Arial" w:eastAsia="Arial" w:hAnsi="Arial" w:cs="Arial"/>
        </w:rPr>
        <w:t xml:space="preserve"> </w:t>
      </w:r>
      <w:r>
        <w:rPr>
          <w:rFonts w:ascii="Arial" w:eastAsia="Arial" w:hAnsi="Arial" w:cs="Arial"/>
          <w:w w:val="99"/>
        </w:rPr>
        <w:t>updates</w:t>
      </w:r>
    </w:p>
    <w:p w14:paraId="028B3266" w14:textId="77777777" w:rsidR="0005722D" w:rsidRDefault="008B6A97">
      <w:pPr>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Load</w:t>
      </w:r>
      <w:r>
        <w:rPr>
          <w:rFonts w:ascii="Arial" w:eastAsia="Arial" w:hAnsi="Arial" w:cs="Arial"/>
        </w:rPr>
        <w:t xml:space="preserve"> </w:t>
      </w:r>
      <w:r>
        <w:rPr>
          <w:rFonts w:ascii="Arial" w:eastAsia="Arial" w:hAnsi="Arial" w:cs="Arial"/>
          <w:w w:val="99"/>
        </w:rPr>
        <w:t>control</w:t>
      </w:r>
      <w:r>
        <w:rPr>
          <w:rFonts w:ascii="Arial" w:eastAsia="Arial" w:hAnsi="Arial" w:cs="Arial"/>
        </w:rPr>
        <w:t xml:space="preserve"> </w:t>
      </w:r>
      <w:r>
        <w:rPr>
          <w:rFonts w:ascii="Arial" w:eastAsia="Arial" w:hAnsi="Arial" w:cs="Arial"/>
          <w:w w:val="99"/>
        </w:rPr>
        <w:t>&amp;</w:t>
      </w:r>
      <w:r>
        <w:rPr>
          <w:rFonts w:ascii="Arial" w:eastAsia="Arial" w:hAnsi="Arial" w:cs="Arial"/>
        </w:rPr>
        <w:t xml:space="preserve"> </w:t>
      </w:r>
      <w:r>
        <w:rPr>
          <w:rFonts w:ascii="Arial" w:eastAsia="Arial" w:hAnsi="Arial" w:cs="Arial"/>
          <w:w w:val="99"/>
        </w:rPr>
        <w:t>Trim</w:t>
      </w:r>
      <w:r>
        <w:rPr>
          <w:rFonts w:ascii="Arial" w:eastAsia="Arial" w:hAnsi="Arial" w:cs="Arial"/>
        </w:rPr>
        <w:t xml:space="preserve"> </w:t>
      </w:r>
      <w:r>
        <w:rPr>
          <w:rFonts w:ascii="Arial" w:eastAsia="Arial" w:hAnsi="Arial" w:cs="Arial"/>
          <w:w w:val="99"/>
        </w:rPr>
        <w:t>sheet</w:t>
      </w:r>
      <w:r>
        <w:rPr>
          <w:rFonts w:ascii="Arial" w:eastAsia="Arial" w:hAnsi="Arial" w:cs="Arial"/>
        </w:rPr>
        <w:t xml:space="preserve"> </w:t>
      </w:r>
      <w:r>
        <w:rPr>
          <w:rFonts w:ascii="Arial" w:eastAsia="Arial" w:hAnsi="Arial" w:cs="Arial"/>
          <w:w w:val="99"/>
        </w:rPr>
        <w:t>coordination</w:t>
      </w:r>
    </w:p>
    <w:p w14:paraId="31192A47" w14:textId="77777777" w:rsidR="0005722D" w:rsidRDefault="008B6A97">
      <w:pPr>
        <w:spacing w:line="220" w:lineRule="exact"/>
        <w:ind w:left="3597"/>
        <w:rPr>
          <w:rFonts w:ascii="Arial" w:eastAsia="Arial" w:hAnsi="Arial" w:cs="Arial"/>
        </w:rPr>
      </w:pPr>
      <w:r>
        <w:rPr>
          <w:rFonts w:ascii="Arial" w:eastAsia="Arial" w:hAnsi="Arial" w:cs="Arial"/>
          <w:w w:val="99"/>
        </w:rPr>
        <w:t>•</w:t>
      </w:r>
      <w:r>
        <w:rPr>
          <w:rFonts w:ascii="Arial" w:eastAsia="Arial" w:hAnsi="Arial" w:cs="Arial"/>
        </w:rPr>
        <w:t xml:space="preserve">     </w:t>
      </w:r>
      <w:r>
        <w:rPr>
          <w:rFonts w:ascii="Arial" w:eastAsia="Arial" w:hAnsi="Arial" w:cs="Arial"/>
          <w:w w:val="99"/>
        </w:rPr>
        <w:t>Baggage</w:t>
      </w:r>
      <w:r>
        <w:rPr>
          <w:rFonts w:ascii="Arial" w:eastAsia="Arial" w:hAnsi="Arial" w:cs="Arial"/>
        </w:rPr>
        <w:t xml:space="preserve"> </w:t>
      </w:r>
      <w:r>
        <w:rPr>
          <w:rFonts w:ascii="Arial" w:eastAsia="Arial" w:hAnsi="Arial" w:cs="Arial"/>
          <w:w w:val="99"/>
        </w:rPr>
        <w:t>Services</w:t>
      </w:r>
      <w:r>
        <w:rPr>
          <w:rFonts w:ascii="Arial" w:eastAsia="Arial" w:hAnsi="Arial" w:cs="Arial"/>
        </w:rPr>
        <w:t xml:space="preserve"> </w:t>
      </w:r>
      <w:r>
        <w:rPr>
          <w:rFonts w:ascii="Arial" w:eastAsia="Arial" w:hAnsi="Arial" w:cs="Arial"/>
          <w:w w:val="99"/>
        </w:rPr>
        <w:t>(World</w:t>
      </w:r>
      <w:r>
        <w:rPr>
          <w:rFonts w:ascii="Arial" w:eastAsia="Arial" w:hAnsi="Arial" w:cs="Arial"/>
        </w:rPr>
        <w:t xml:space="preserve"> </w:t>
      </w:r>
      <w:r>
        <w:rPr>
          <w:rFonts w:ascii="Arial" w:eastAsia="Arial" w:hAnsi="Arial" w:cs="Arial"/>
          <w:w w:val="99"/>
        </w:rPr>
        <w:t>Tracer</w:t>
      </w:r>
      <w:r>
        <w:rPr>
          <w:rFonts w:ascii="Arial" w:eastAsia="Arial" w:hAnsi="Arial" w:cs="Arial"/>
        </w:rPr>
        <w:t xml:space="preserve"> </w:t>
      </w:r>
      <w:r>
        <w:rPr>
          <w:rFonts w:ascii="Arial" w:eastAsia="Arial" w:hAnsi="Arial" w:cs="Arial"/>
          <w:w w:val="99"/>
        </w:rPr>
        <w:t>Management).</w:t>
      </w:r>
    </w:p>
    <w:p w14:paraId="2D77BA9E" w14:textId="77777777" w:rsidR="0005722D" w:rsidRDefault="0005722D">
      <w:pPr>
        <w:spacing w:line="200" w:lineRule="exact"/>
      </w:pPr>
    </w:p>
    <w:p w14:paraId="14F16A97" w14:textId="77777777" w:rsidR="0005722D" w:rsidRDefault="008B6A97">
      <w:pPr>
        <w:ind w:left="116"/>
        <w:rPr>
          <w:rFonts w:ascii="Arial" w:eastAsia="Arial" w:hAnsi="Arial" w:cs="Arial"/>
        </w:rPr>
      </w:pPr>
      <w:r>
        <w:rPr>
          <w:rFonts w:ascii="Arial" w:eastAsia="Arial" w:hAnsi="Arial" w:cs="Arial"/>
          <w:b/>
          <w:w w:val="99"/>
        </w:rPr>
        <w:t>Novotel</w:t>
      </w:r>
      <w:r>
        <w:rPr>
          <w:rFonts w:ascii="Arial" w:eastAsia="Arial" w:hAnsi="Arial" w:cs="Arial"/>
          <w:b/>
        </w:rPr>
        <w:t xml:space="preserve"> </w:t>
      </w:r>
      <w:r>
        <w:rPr>
          <w:rFonts w:ascii="Arial" w:eastAsia="Arial" w:hAnsi="Arial" w:cs="Arial"/>
          <w:b/>
          <w:w w:val="99"/>
        </w:rPr>
        <w:t>(Accor</w:t>
      </w:r>
      <w:r>
        <w:rPr>
          <w:rFonts w:ascii="Arial" w:eastAsia="Arial" w:hAnsi="Arial" w:cs="Arial"/>
          <w:b/>
        </w:rPr>
        <w:t xml:space="preserve"> </w:t>
      </w:r>
      <w:r>
        <w:rPr>
          <w:rFonts w:ascii="Arial" w:eastAsia="Arial" w:hAnsi="Arial" w:cs="Arial"/>
          <w:b/>
          <w:w w:val="99"/>
        </w:rPr>
        <w:t>Group)</w:t>
      </w:r>
      <w:r>
        <w:rPr>
          <w:rFonts w:ascii="Arial" w:eastAsia="Arial" w:hAnsi="Arial" w:cs="Arial"/>
          <w:b/>
        </w:rPr>
        <w:t xml:space="preserve">                         </w:t>
      </w:r>
      <w:r>
        <w:rPr>
          <w:rFonts w:ascii="Arial" w:eastAsia="Arial" w:hAnsi="Arial" w:cs="Arial"/>
          <w:b/>
          <w:w w:val="99"/>
        </w:rPr>
        <w:t>Guest</w:t>
      </w:r>
      <w:r>
        <w:rPr>
          <w:rFonts w:ascii="Arial" w:eastAsia="Arial" w:hAnsi="Arial" w:cs="Arial"/>
          <w:b/>
        </w:rPr>
        <w:t xml:space="preserve"> </w:t>
      </w:r>
      <w:r>
        <w:rPr>
          <w:rFonts w:ascii="Arial" w:eastAsia="Arial" w:hAnsi="Arial" w:cs="Arial"/>
          <w:b/>
          <w:w w:val="99"/>
        </w:rPr>
        <w:t>Relation</w:t>
      </w:r>
      <w:r>
        <w:rPr>
          <w:rFonts w:ascii="Arial" w:eastAsia="Arial" w:hAnsi="Arial" w:cs="Arial"/>
          <w:b/>
        </w:rPr>
        <w:t xml:space="preserve"> </w:t>
      </w:r>
      <w:r>
        <w:rPr>
          <w:rFonts w:ascii="Arial" w:eastAsia="Arial" w:hAnsi="Arial" w:cs="Arial"/>
          <w:b/>
          <w:w w:val="99"/>
        </w:rPr>
        <w:t>Officer</w:t>
      </w:r>
    </w:p>
    <w:p w14:paraId="0C92EA0A" w14:textId="374548F3" w:rsidR="0005722D" w:rsidRDefault="008B6A97">
      <w:pPr>
        <w:ind w:left="116" w:right="6673"/>
        <w:rPr>
          <w:rFonts w:ascii="Arial" w:eastAsia="Arial" w:hAnsi="Arial" w:cs="Arial"/>
        </w:rPr>
      </w:pPr>
      <w:r>
        <w:rPr>
          <w:rFonts w:ascii="Arial" w:eastAsia="Arial" w:hAnsi="Arial" w:cs="Arial"/>
          <w:b/>
          <w:w w:val="99"/>
        </w:rPr>
        <w:t>London Aug’08</w:t>
      </w:r>
      <w:r>
        <w:rPr>
          <w:rFonts w:ascii="Arial" w:eastAsia="Arial" w:hAnsi="Arial" w:cs="Arial"/>
          <w:b/>
        </w:rPr>
        <w:t xml:space="preserve"> </w:t>
      </w:r>
      <w:r>
        <w:rPr>
          <w:rFonts w:ascii="Arial" w:eastAsia="Arial" w:hAnsi="Arial" w:cs="Arial"/>
          <w:b/>
          <w:w w:val="99"/>
        </w:rPr>
        <w:t>–</w:t>
      </w:r>
      <w:r>
        <w:rPr>
          <w:rFonts w:ascii="Arial" w:eastAsia="Arial" w:hAnsi="Arial" w:cs="Arial"/>
          <w:b/>
        </w:rPr>
        <w:t xml:space="preserve"> </w:t>
      </w:r>
      <w:r>
        <w:rPr>
          <w:rFonts w:ascii="Arial" w:eastAsia="Arial" w:hAnsi="Arial" w:cs="Arial"/>
          <w:b/>
          <w:w w:val="99"/>
        </w:rPr>
        <w:t>A</w:t>
      </w:r>
      <w:r w:rsidR="00A53E03">
        <w:rPr>
          <w:rFonts w:ascii="Arial" w:eastAsia="Arial" w:hAnsi="Arial" w:cs="Arial"/>
          <w:b/>
          <w:w w:val="99"/>
        </w:rPr>
        <w:t>u</w:t>
      </w:r>
      <w:r>
        <w:rPr>
          <w:rFonts w:ascii="Arial" w:eastAsia="Arial" w:hAnsi="Arial" w:cs="Arial"/>
          <w:b/>
          <w:w w:val="99"/>
        </w:rPr>
        <w:t>g’09</w:t>
      </w:r>
    </w:p>
    <w:p w14:paraId="7B294A89" w14:textId="77777777" w:rsidR="0005722D" w:rsidRPr="002C77F8" w:rsidRDefault="008B6A97">
      <w:pPr>
        <w:spacing w:before="1"/>
        <w:ind w:left="3717"/>
        <w:rPr>
          <w:rFonts w:ascii="Arial" w:eastAsia="Verdana" w:hAnsi="Arial" w:cs="Arial"/>
        </w:rPr>
      </w:pPr>
      <w:r w:rsidRPr="002C77F8">
        <w:rPr>
          <w:rFonts w:ascii="Arial" w:eastAsia="Verdana" w:hAnsi="Arial" w:cs="Arial"/>
          <w:w w:val="99"/>
        </w:rPr>
        <w:t>•</w:t>
      </w:r>
      <w:r w:rsidRPr="002C77F8">
        <w:rPr>
          <w:rFonts w:ascii="Arial" w:eastAsia="Verdana" w:hAnsi="Arial" w:cs="Arial"/>
        </w:rPr>
        <w:t xml:space="preserve">    </w:t>
      </w:r>
      <w:r w:rsidRPr="002C77F8">
        <w:rPr>
          <w:rFonts w:ascii="Arial" w:eastAsia="Verdana" w:hAnsi="Arial" w:cs="Arial"/>
          <w:w w:val="99"/>
        </w:rPr>
        <w:t>Working</w:t>
      </w:r>
      <w:r w:rsidRPr="002C77F8">
        <w:rPr>
          <w:rFonts w:ascii="Arial" w:eastAsia="Verdana" w:hAnsi="Arial" w:cs="Arial"/>
        </w:rPr>
        <w:t xml:space="preserve"> </w:t>
      </w:r>
      <w:r w:rsidRPr="002C77F8">
        <w:rPr>
          <w:rFonts w:ascii="Arial" w:eastAsia="Verdana" w:hAnsi="Arial" w:cs="Arial"/>
          <w:w w:val="99"/>
        </w:rPr>
        <w:t>as</w:t>
      </w:r>
      <w:r w:rsidRPr="002C77F8">
        <w:rPr>
          <w:rFonts w:ascii="Arial" w:eastAsia="Verdana" w:hAnsi="Arial" w:cs="Arial"/>
        </w:rPr>
        <w:t xml:space="preserve"> </w:t>
      </w:r>
      <w:r w:rsidRPr="002C77F8">
        <w:rPr>
          <w:rFonts w:ascii="Arial" w:eastAsia="Verdana" w:hAnsi="Arial" w:cs="Arial"/>
          <w:w w:val="99"/>
        </w:rPr>
        <w:t>a</w:t>
      </w:r>
      <w:r w:rsidRPr="002C77F8">
        <w:rPr>
          <w:rFonts w:ascii="Arial" w:eastAsia="Verdana" w:hAnsi="Arial" w:cs="Arial"/>
        </w:rPr>
        <w:t xml:space="preserve"> </w:t>
      </w:r>
      <w:r w:rsidRPr="002C77F8">
        <w:rPr>
          <w:rFonts w:ascii="Arial" w:eastAsia="Verdana" w:hAnsi="Arial" w:cs="Arial"/>
          <w:w w:val="99"/>
        </w:rPr>
        <w:t>Guest</w:t>
      </w:r>
      <w:r w:rsidRPr="002C77F8">
        <w:rPr>
          <w:rFonts w:ascii="Arial" w:eastAsia="Verdana" w:hAnsi="Arial" w:cs="Arial"/>
        </w:rPr>
        <w:t xml:space="preserve"> </w:t>
      </w:r>
      <w:r w:rsidRPr="002C77F8">
        <w:rPr>
          <w:rFonts w:ascii="Arial" w:eastAsia="Verdana" w:hAnsi="Arial" w:cs="Arial"/>
          <w:w w:val="99"/>
        </w:rPr>
        <w:t>relation</w:t>
      </w:r>
      <w:r w:rsidRPr="002C77F8">
        <w:rPr>
          <w:rFonts w:ascii="Arial" w:eastAsia="Verdana" w:hAnsi="Arial" w:cs="Arial"/>
        </w:rPr>
        <w:t xml:space="preserve"> </w:t>
      </w:r>
      <w:r w:rsidRPr="002C77F8">
        <w:rPr>
          <w:rFonts w:ascii="Arial" w:eastAsia="Verdana" w:hAnsi="Arial" w:cs="Arial"/>
          <w:w w:val="99"/>
        </w:rPr>
        <w:t>officer</w:t>
      </w:r>
      <w:r w:rsidRPr="002C77F8">
        <w:rPr>
          <w:rFonts w:ascii="Arial" w:eastAsia="Verdana" w:hAnsi="Arial" w:cs="Arial"/>
          <w:b/>
          <w:w w:val="99"/>
        </w:rPr>
        <w:t>.</w:t>
      </w:r>
    </w:p>
    <w:p w14:paraId="7A1D5FDA" w14:textId="77777777" w:rsidR="0005722D" w:rsidRPr="002C77F8" w:rsidRDefault="008B6A97">
      <w:pPr>
        <w:tabs>
          <w:tab w:val="left" w:pos="4060"/>
        </w:tabs>
        <w:spacing w:before="5" w:line="240" w:lineRule="exact"/>
        <w:ind w:left="4077" w:right="431" w:hanging="360"/>
        <w:rPr>
          <w:rFonts w:ascii="Arial" w:eastAsia="Verdana" w:hAnsi="Arial" w:cs="Arial"/>
        </w:rPr>
      </w:pPr>
      <w:r w:rsidRPr="002C77F8">
        <w:rPr>
          <w:rFonts w:ascii="Arial" w:eastAsia="Verdana" w:hAnsi="Arial" w:cs="Arial"/>
          <w:w w:val="99"/>
        </w:rPr>
        <w:t>•</w:t>
      </w:r>
      <w:r w:rsidRPr="002C77F8">
        <w:rPr>
          <w:rFonts w:ascii="Arial" w:eastAsia="Verdana" w:hAnsi="Arial" w:cs="Arial"/>
        </w:rPr>
        <w:tab/>
      </w:r>
      <w:r w:rsidRPr="002C77F8">
        <w:rPr>
          <w:rFonts w:ascii="Arial" w:eastAsia="Verdana" w:hAnsi="Arial" w:cs="Arial"/>
          <w:w w:val="99"/>
        </w:rPr>
        <w:t>Follow</w:t>
      </w:r>
      <w:r w:rsidRPr="002C77F8">
        <w:rPr>
          <w:rFonts w:ascii="Arial" w:eastAsia="Verdana" w:hAnsi="Arial" w:cs="Arial"/>
        </w:rPr>
        <w:t xml:space="preserve"> </w:t>
      </w:r>
      <w:r w:rsidRPr="002C77F8">
        <w:rPr>
          <w:rFonts w:ascii="Arial" w:eastAsia="Verdana" w:hAnsi="Arial" w:cs="Arial"/>
          <w:w w:val="99"/>
        </w:rPr>
        <w:t>up</w:t>
      </w:r>
      <w:r w:rsidRPr="002C77F8">
        <w:rPr>
          <w:rFonts w:ascii="Arial" w:eastAsia="Verdana" w:hAnsi="Arial" w:cs="Arial"/>
        </w:rPr>
        <w:t xml:space="preserve"> </w:t>
      </w:r>
      <w:r w:rsidRPr="002C77F8">
        <w:rPr>
          <w:rFonts w:ascii="Arial" w:eastAsia="Verdana" w:hAnsi="Arial" w:cs="Arial"/>
          <w:w w:val="99"/>
        </w:rPr>
        <w:t>promptly</w:t>
      </w:r>
      <w:r w:rsidRPr="002C77F8">
        <w:rPr>
          <w:rFonts w:ascii="Arial" w:eastAsia="Verdana" w:hAnsi="Arial" w:cs="Arial"/>
        </w:rPr>
        <w:t xml:space="preserve"> </w:t>
      </w:r>
      <w:r w:rsidRPr="002C77F8">
        <w:rPr>
          <w:rFonts w:ascii="Arial" w:eastAsia="Verdana" w:hAnsi="Arial" w:cs="Arial"/>
          <w:w w:val="99"/>
        </w:rPr>
        <w:t>on</w:t>
      </w:r>
      <w:r w:rsidRPr="002C77F8">
        <w:rPr>
          <w:rFonts w:ascii="Arial" w:eastAsia="Verdana" w:hAnsi="Arial" w:cs="Arial"/>
        </w:rPr>
        <w:t xml:space="preserve"> </w:t>
      </w:r>
      <w:r w:rsidRPr="002C77F8">
        <w:rPr>
          <w:rFonts w:ascii="Arial" w:eastAsia="Verdana" w:hAnsi="Arial" w:cs="Arial"/>
          <w:w w:val="99"/>
        </w:rPr>
        <w:t>any</w:t>
      </w:r>
      <w:r w:rsidRPr="002C77F8">
        <w:rPr>
          <w:rFonts w:ascii="Arial" w:eastAsia="Verdana" w:hAnsi="Arial" w:cs="Arial"/>
        </w:rPr>
        <w:t xml:space="preserve"> </w:t>
      </w:r>
      <w:r w:rsidRPr="002C77F8">
        <w:rPr>
          <w:rFonts w:ascii="Arial" w:eastAsia="Verdana" w:hAnsi="Arial" w:cs="Arial"/>
          <w:w w:val="99"/>
        </w:rPr>
        <w:t>complaints</w:t>
      </w:r>
      <w:r w:rsidRPr="002C77F8">
        <w:rPr>
          <w:rFonts w:ascii="Arial" w:eastAsia="Verdana" w:hAnsi="Arial" w:cs="Arial"/>
        </w:rPr>
        <w:t xml:space="preserve"> </w:t>
      </w:r>
      <w:r w:rsidRPr="002C77F8">
        <w:rPr>
          <w:rFonts w:ascii="Arial" w:eastAsia="Verdana" w:hAnsi="Arial" w:cs="Arial"/>
          <w:w w:val="99"/>
        </w:rPr>
        <w:t>received from</w:t>
      </w:r>
      <w:r w:rsidRPr="002C77F8">
        <w:rPr>
          <w:rFonts w:ascii="Arial" w:eastAsia="Verdana" w:hAnsi="Arial" w:cs="Arial"/>
        </w:rPr>
        <w:t xml:space="preserve"> </w:t>
      </w:r>
      <w:r w:rsidRPr="002C77F8">
        <w:rPr>
          <w:rFonts w:ascii="Arial" w:eastAsia="Verdana" w:hAnsi="Arial" w:cs="Arial"/>
          <w:w w:val="99"/>
        </w:rPr>
        <w:t>guest.</w:t>
      </w:r>
    </w:p>
    <w:p w14:paraId="53F33896" w14:textId="004022E3" w:rsidR="0005722D" w:rsidRPr="002C77F8" w:rsidRDefault="008B6A97">
      <w:pPr>
        <w:spacing w:line="220" w:lineRule="exact"/>
        <w:ind w:left="3717"/>
        <w:rPr>
          <w:rFonts w:ascii="Arial" w:eastAsia="Verdana" w:hAnsi="Arial" w:cs="Arial"/>
        </w:rPr>
      </w:pPr>
      <w:r w:rsidRPr="002C77F8">
        <w:rPr>
          <w:rFonts w:ascii="Arial" w:eastAsia="Verdana" w:hAnsi="Arial" w:cs="Arial"/>
          <w:w w:val="99"/>
          <w:position w:val="-1"/>
        </w:rPr>
        <w:t>•</w:t>
      </w:r>
      <w:r w:rsidRPr="002C77F8">
        <w:rPr>
          <w:rFonts w:ascii="Arial" w:eastAsia="Verdana" w:hAnsi="Arial" w:cs="Arial"/>
          <w:position w:val="-1"/>
        </w:rPr>
        <w:t xml:space="preserve">    </w:t>
      </w:r>
      <w:r w:rsidR="002C77F8">
        <w:rPr>
          <w:rFonts w:ascii="Arial" w:eastAsia="Verdana" w:hAnsi="Arial" w:cs="Arial"/>
          <w:position w:val="-1"/>
        </w:rPr>
        <w:t xml:space="preserve"> </w:t>
      </w:r>
      <w:r w:rsidRPr="002C77F8">
        <w:rPr>
          <w:rFonts w:ascii="Arial" w:eastAsia="Verdana" w:hAnsi="Arial" w:cs="Arial"/>
          <w:w w:val="99"/>
          <w:position w:val="-1"/>
        </w:rPr>
        <w:t>Ensure</w:t>
      </w:r>
      <w:r w:rsidRPr="002C77F8">
        <w:rPr>
          <w:rFonts w:ascii="Arial" w:eastAsia="Verdana" w:hAnsi="Arial" w:cs="Arial"/>
          <w:position w:val="-1"/>
        </w:rPr>
        <w:t xml:space="preserve"> </w:t>
      </w:r>
      <w:r w:rsidRPr="002C77F8">
        <w:rPr>
          <w:rFonts w:ascii="Arial" w:eastAsia="Verdana" w:hAnsi="Arial" w:cs="Arial"/>
          <w:w w:val="99"/>
          <w:position w:val="-1"/>
        </w:rPr>
        <w:t>that</w:t>
      </w:r>
      <w:r w:rsidRPr="002C77F8">
        <w:rPr>
          <w:rFonts w:ascii="Arial" w:eastAsia="Verdana" w:hAnsi="Arial" w:cs="Arial"/>
          <w:position w:val="-1"/>
        </w:rPr>
        <w:t xml:space="preserve"> </w:t>
      </w:r>
      <w:r w:rsidRPr="002C77F8">
        <w:rPr>
          <w:rFonts w:ascii="Arial" w:eastAsia="Verdana" w:hAnsi="Arial" w:cs="Arial"/>
          <w:w w:val="99"/>
          <w:position w:val="-1"/>
        </w:rPr>
        <w:t>all</w:t>
      </w:r>
      <w:r w:rsidRPr="002C77F8">
        <w:rPr>
          <w:rFonts w:ascii="Arial" w:eastAsia="Verdana" w:hAnsi="Arial" w:cs="Arial"/>
          <w:position w:val="-1"/>
        </w:rPr>
        <w:t xml:space="preserve"> </w:t>
      </w:r>
      <w:r w:rsidRPr="002C77F8">
        <w:rPr>
          <w:rFonts w:ascii="Arial" w:eastAsia="Verdana" w:hAnsi="Arial" w:cs="Arial"/>
          <w:w w:val="99"/>
          <w:position w:val="-1"/>
        </w:rPr>
        <w:t>courtesy</w:t>
      </w:r>
      <w:r w:rsidRPr="002C77F8">
        <w:rPr>
          <w:rFonts w:ascii="Arial" w:eastAsia="Verdana" w:hAnsi="Arial" w:cs="Arial"/>
          <w:position w:val="-1"/>
        </w:rPr>
        <w:t xml:space="preserve"> </w:t>
      </w:r>
      <w:r w:rsidRPr="002C77F8">
        <w:rPr>
          <w:rFonts w:ascii="Arial" w:eastAsia="Verdana" w:hAnsi="Arial" w:cs="Arial"/>
          <w:w w:val="99"/>
          <w:position w:val="-1"/>
        </w:rPr>
        <w:t>is</w:t>
      </w:r>
      <w:r w:rsidRPr="002C77F8">
        <w:rPr>
          <w:rFonts w:ascii="Arial" w:eastAsia="Verdana" w:hAnsi="Arial" w:cs="Arial"/>
          <w:position w:val="-1"/>
        </w:rPr>
        <w:t xml:space="preserve"> </w:t>
      </w:r>
      <w:r w:rsidRPr="002C77F8">
        <w:rPr>
          <w:rFonts w:ascii="Arial" w:eastAsia="Verdana" w:hAnsi="Arial" w:cs="Arial"/>
          <w:w w:val="99"/>
          <w:position w:val="-1"/>
        </w:rPr>
        <w:t>always</w:t>
      </w:r>
      <w:r w:rsidRPr="002C77F8">
        <w:rPr>
          <w:rFonts w:ascii="Arial" w:eastAsia="Verdana" w:hAnsi="Arial" w:cs="Arial"/>
          <w:position w:val="-1"/>
        </w:rPr>
        <w:t xml:space="preserve"> </w:t>
      </w:r>
      <w:r w:rsidRPr="002C77F8">
        <w:rPr>
          <w:rFonts w:ascii="Arial" w:eastAsia="Verdana" w:hAnsi="Arial" w:cs="Arial"/>
          <w:w w:val="99"/>
          <w:position w:val="-1"/>
        </w:rPr>
        <w:t>being</w:t>
      </w:r>
      <w:r w:rsidRPr="002C77F8">
        <w:rPr>
          <w:rFonts w:ascii="Arial" w:eastAsia="Verdana" w:hAnsi="Arial" w:cs="Arial"/>
          <w:position w:val="-1"/>
        </w:rPr>
        <w:t xml:space="preserve"> </w:t>
      </w:r>
      <w:r w:rsidRPr="002C77F8">
        <w:rPr>
          <w:rFonts w:ascii="Arial" w:eastAsia="Verdana" w:hAnsi="Arial" w:cs="Arial"/>
          <w:w w:val="99"/>
          <w:position w:val="-1"/>
        </w:rPr>
        <w:t>delivered</w:t>
      </w:r>
    </w:p>
    <w:p w14:paraId="34CEBF37" w14:textId="77777777" w:rsidR="0005722D" w:rsidRPr="002C77F8" w:rsidRDefault="008B6A97">
      <w:pPr>
        <w:ind w:left="4077"/>
        <w:rPr>
          <w:rFonts w:ascii="Arial" w:eastAsia="Verdana" w:hAnsi="Arial" w:cs="Arial"/>
        </w:rPr>
      </w:pPr>
      <w:r w:rsidRPr="002C77F8">
        <w:rPr>
          <w:rFonts w:ascii="Arial" w:eastAsia="Verdana" w:hAnsi="Arial" w:cs="Arial"/>
          <w:w w:val="99"/>
        </w:rPr>
        <w:t>to</w:t>
      </w:r>
      <w:r w:rsidRPr="002C77F8">
        <w:rPr>
          <w:rFonts w:ascii="Arial" w:eastAsia="Verdana" w:hAnsi="Arial" w:cs="Arial"/>
        </w:rPr>
        <w:t xml:space="preserve"> </w:t>
      </w:r>
      <w:r w:rsidRPr="002C77F8">
        <w:rPr>
          <w:rFonts w:ascii="Arial" w:eastAsia="Verdana" w:hAnsi="Arial" w:cs="Arial"/>
          <w:w w:val="99"/>
        </w:rPr>
        <w:t>prospect</w:t>
      </w:r>
      <w:r w:rsidRPr="002C77F8">
        <w:rPr>
          <w:rFonts w:ascii="Arial" w:eastAsia="Verdana" w:hAnsi="Arial" w:cs="Arial"/>
        </w:rPr>
        <w:t xml:space="preserve"> </w:t>
      </w:r>
      <w:r w:rsidRPr="002C77F8">
        <w:rPr>
          <w:rFonts w:ascii="Arial" w:eastAsia="Verdana" w:hAnsi="Arial" w:cs="Arial"/>
          <w:w w:val="99"/>
        </w:rPr>
        <w:t>during</w:t>
      </w:r>
      <w:r w:rsidRPr="002C77F8">
        <w:rPr>
          <w:rFonts w:ascii="Arial" w:eastAsia="Verdana" w:hAnsi="Arial" w:cs="Arial"/>
        </w:rPr>
        <w:t xml:space="preserve"> </w:t>
      </w:r>
      <w:r w:rsidRPr="002C77F8">
        <w:rPr>
          <w:rFonts w:ascii="Arial" w:eastAsia="Verdana" w:hAnsi="Arial" w:cs="Arial"/>
          <w:w w:val="99"/>
        </w:rPr>
        <w:t>the</w:t>
      </w:r>
      <w:r w:rsidRPr="002C77F8">
        <w:rPr>
          <w:rFonts w:ascii="Arial" w:eastAsia="Verdana" w:hAnsi="Arial" w:cs="Arial"/>
        </w:rPr>
        <w:t xml:space="preserve"> </w:t>
      </w:r>
      <w:r w:rsidRPr="002C77F8">
        <w:rPr>
          <w:rFonts w:ascii="Arial" w:eastAsia="Verdana" w:hAnsi="Arial" w:cs="Arial"/>
          <w:w w:val="99"/>
        </w:rPr>
        <w:t>stay.</w:t>
      </w:r>
    </w:p>
    <w:p w14:paraId="7A8A69F5" w14:textId="3787152A" w:rsidR="0005722D" w:rsidRPr="002C77F8" w:rsidRDefault="008B6A97">
      <w:pPr>
        <w:spacing w:line="240" w:lineRule="exact"/>
        <w:ind w:left="3717"/>
        <w:rPr>
          <w:rFonts w:ascii="Arial" w:eastAsia="Verdana" w:hAnsi="Arial" w:cs="Arial"/>
        </w:rPr>
      </w:pPr>
      <w:r w:rsidRPr="002C77F8">
        <w:rPr>
          <w:rFonts w:ascii="Arial" w:eastAsia="Verdana" w:hAnsi="Arial" w:cs="Arial"/>
          <w:w w:val="99"/>
          <w:position w:val="-1"/>
        </w:rPr>
        <w:t>•</w:t>
      </w:r>
      <w:r w:rsidRPr="002C77F8">
        <w:rPr>
          <w:rFonts w:ascii="Arial" w:eastAsia="Verdana" w:hAnsi="Arial" w:cs="Arial"/>
          <w:position w:val="-1"/>
        </w:rPr>
        <w:t xml:space="preserve">    </w:t>
      </w:r>
      <w:r w:rsidR="002C77F8">
        <w:rPr>
          <w:rFonts w:ascii="Arial" w:eastAsia="Verdana" w:hAnsi="Arial" w:cs="Arial"/>
          <w:position w:val="-1"/>
        </w:rPr>
        <w:t xml:space="preserve"> </w:t>
      </w:r>
      <w:r w:rsidRPr="002C77F8">
        <w:rPr>
          <w:rFonts w:ascii="Arial" w:eastAsia="Verdana" w:hAnsi="Arial" w:cs="Arial"/>
          <w:w w:val="99"/>
          <w:position w:val="-1"/>
        </w:rPr>
        <w:t>Keep</w:t>
      </w:r>
      <w:r w:rsidRPr="002C77F8">
        <w:rPr>
          <w:rFonts w:ascii="Arial" w:eastAsia="Verdana" w:hAnsi="Arial" w:cs="Arial"/>
          <w:position w:val="-1"/>
        </w:rPr>
        <w:t xml:space="preserve"> </w:t>
      </w:r>
      <w:r w:rsidRPr="002C77F8">
        <w:rPr>
          <w:rFonts w:ascii="Arial" w:eastAsia="Verdana" w:hAnsi="Arial" w:cs="Arial"/>
          <w:w w:val="99"/>
          <w:position w:val="-1"/>
        </w:rPr>
        <w:t>updated</w:t>
      </w:r>
      <w:r w:rsidRPr="002C77F8">
        <w:rPr>
          <w:rFonts w:ascii="Arial" w:eastAsia="Verdana" w:hAnsi="Arial" w:cs="Arial"/>
          <w:position w:val="-1"/>
        </w:rPr>
        <w:t xml:space="preserve"> </w:t>
      </w:r>
      <w:r w:rsidRPr="002C77F8">
        <w:rPr>
          <w:rFonts w:ascii="Arial" w:eastAsia="Verdana" w:hAnsi="Arial" w:cs="Arial"/>
          <w:w w:val="99"/>
          <w:position w:val="-1"/>
        </w:rPr>
        <w:t>competitive</w:t>
      </w:r>
      <w:r w:rsidRPr="002C77F8">
        <w:rPr>
          <w:rFonts w:ascii="Arial" w:eastAsia="Verdana" w:hAnsi="Arial" w:cs="Arial"/>
          <w:position w:val="-1"/>
        </w:rPr>
        <w:t xml:space="preserve"> </w:t>
      </w:r>
      <w:r w:rsidRPr="002C77F8">
        <w:rPr>
          <w:rFonts w:ascii="Arial" w:eastAsia="Verdana" w:hAnsi="Arial" w:cs="Arial"/>
          <w:w w:val="99"/>
          <w:position w:val="-1"/>
        </w:rPr>
        <w:t>knowledge.</w:t>
      </w:r>
    </w:p>
    <w:p w14:paraId="2B0FD910" w14:textId="77777777" w:rsidR="0005722D" w:rsidRPr="002C77F8" w:rsidRDefault="008B6A97">
      <w:pPr>
        <w:tabs>
          <w:tab w:val="left" w:pos="4060"/>
        </w:tabs>
        <w:spacing w:before="9" w:line="240" w:lineRule="exact"/>
        <w:ind w:left="4077" w:right="763" w:hanging="360"/>
        <w:jc w:val="both"/>
        <w:rPr>
          <w:rFonts w:ascii="Arial" w:eastAsia="Verdana" w:hAnsi="Arial" w:cs="Arial"/>
        </w:rPr>
      </w:pPr>
      <w:r w:rsidRPr="002C77F8">
        <w:rPr>
          <w:rFonts w:ascii="Arial" w:eastAsia="Verdana" w:hAnsi="Arial" w:cs="Arial"/>
          <w:w w:val="99"/>
        </w:rPr>
        <w:t>•</w:t>
      </w:r>
      <w:r w:rsidRPr="002C77F8">
        <w:rPr>
          <w:rFonts w:ascii="Arial" w:eastAsia="Verdana" w:hAnsi="Arial" w:cs="Arial"/>
        </w:rPr>
        <w:tab/>
      </w:r>
      <w:r w:rsidRPr="002C77F8">
        <w:rPr>
          <w:rFonts w:ascii="Arial" w:eastAsia="Verdana" w:hAnsi="Arial" w:cs="Arial"/>
          <w:w w:val="99"/>
        </w:rPr>
        <w:t>Prepare</w:t>
      </w:r>
      <w:r w:rsidRPr="002C77F8">
        <w:rPr>
          <w:rFonts w:ascii="Arial" w:eastAsia="Verdana" w:hAnsi="Arial" w:cs="Arial"/>
        </w:rPr>
        <w:t xml:space="preserve"> </w:t>
      </w:r>
      <w:r w:rsidRPr="002C77F8">
        <w:rPr>
          <w:rFonts w:ascii="Arial" w:eastAsia="Verdana" w:hAnsi="Arial" w:cs="Arial"/>
          <w:w w:val="99"/>
        </w:rPr>
        <w:t>prospects</w:t>
      </w:r>
      <w:r w:rsidRPr="002C77F8">
        <w:rPr>
          <w:rFonts w:ascii="Arial" w:eastAsia="Verdana" w:hAnsi="Arial" w:cs="Arial"/>
        </w:rPr>
        <w:t xml:space="preserve"> </w:t>
      </w:r>
      <w:r w:rsidRPr="002C77F8">
        <w:rPr>
          <w:rFonts w:ascii="Arial" w:eastAsia="Verdana" w:hAnsi="Arial" w:cs="Arial"/>
          <w:w w:val="99"/>
        </w:rPr>
        <w:t>on</w:t>
      </w:r>
      <w:r w:rsidRPr="002C77F8">
        <w:rPr>
          <w:rFonts w:ascii="Arial" w:eastAsia="Verdana" w:hAnsi="Arial" w:cs="Arial"/>
        </w:rPr>
        <w:t xml:space="preserve"> </w:t>
      </w:r>
      <w:r w:rsidRPr="002C77F8">
        <w:rPr>
          <w:rFonts w:ascii="Arial" w:eastAsia="Verdana" w:hAnsi="Arial" w:cs="Arial"/>
          <w:w w:val="99"/>
        </w:rPr>
        <w:t>financial</w:t>
      </w:r>
      <w:r w:rsidRPr="002C77F8">
        <w:rPr>
          <w:rFonts w:ascii="Arial" w:eastAsia="Verdana" w:hAnsi="Arial" w:cs="Arial"/>
        </w:rPr>
        <w:t xml:space="preserve"> </w:t>
      </w:r>
      <w:r w:rsidRPr="002C77F8">
        <w:rPr>
          <w:rFonts w:ascii="Arial" w:eastAsia="Verdana" w:hAnsi="Arial" w:cs="Arial"/>
          <w:w w:val="99"/>
        </w:rPr>
        <w:t>behavior</w:t>
      </w:r>
      <w:r w:rsidRPr="002C77F8">
        <w:rPr>
          <w:rFonts w:ascii="Arial" w:eastAsia="Verdana" w:hAnsi="Arial" w:cs="Arial"/>
        </w:rPr>
        <w:t xml:space="preserve"> </w:t>
      </w:r>
      <w:r w:rsidRPr="002C77F8">
        <w:rPr>
          <w:rFonts w:ascii="Arial" w:eastAsia="Verdana" w:hAnsi="Arial" w:cs="Arial"/>
          <w:w w:val="99"/>
        </w:rPr>
        <w:t>and product</w:t>
      </w:r>
      <w:r w:rsidRPr="002C77F8">
        <w:rPr>
          <w:rFonts w:ascii="Arial" w:eastAsia="Verdana" w:hAnsi="Arial" w:cs="Arial"/>
        </w:rPr>
        <w:t xml:space="preserve"> </w:t>
      </w:r>
      <w:r w:rsidRPr="002C77F8">
        <w:rPr>
          <w:rFonts w:ascii="Arial" w:eastAsia="Verdana" w:hAnsi="Arial" w:cs="Arial"/>
          <w:w w:val="99"/>
        </w:rPr>
        <w:t>usage</w:t>
      </w:r>
      <w:r w:rsidRPr="002C77F8">
        <w:rPr>
          <w:rFonts w:ascii="Arial" w:eastAsia="Verdana" w:hAnsi="Arial" w:cs="Arial"/>
        </w:rPr>
        <w:t xml:space="preserve"> </w:t>
      </w:r>
      <w:r w:rsidRPr="002C77F8">
        <w:rPr>
          <w:rFonts w:ascii="Arial" w:eastAsia="Verdana" w:hAnsi="Arial" w:cs="Arial"/>
          <w:w w:val="99"/>
        </w:rPr>
        <w:t>pattern</w:t>
      </w:r>
      <w:r w:rsidRPr="002C77F8">
        <w:rPr>
          <w:rFonts w:ascii="Arial" w:eastAsia="Verdana" w:hAnsi="Arial" w:cs="Arial"/>
        </w:rPr>
        <w:t xml:space="preserve"> </w:t>
      </w:r>
      <w:r w:rsidRPr="002C77F8">
        <w:rPr>
          <w:rFonts w:ascii="Arial" w:eastAsia="Verdana" w:hAnsi="Arial" w:cs="Arial"/>
          <w:w w:val="99"/>
        </w:rPr>
        <w:t>to</w:t>
      </w:r>
      <w:r w:rsidRPr="002C77F8">
        <w:rPr>
          <w:rFonts w:ascii="Arial" w:eastAsia="Verdana" w:hAnsi="Arial" w:cs="Arial"/>
        </w:rPr>
        <w:t xml:space="preserve"> </w:t>
      </w:r>
      <w:r w:rsidRPr="002C77F8">
        <w:rPr>
          <w:rFonts w:ascii="Arial" w:eastAsia="Verdana" w:hAnsi="Arial" w:cs="Arial"/>
          <w:w w:val="99"/>
        </w:rPr>
        <w:t>be</w:t>
      </w:r>
      <w:r w:rsidRPr="002C77F8">
        <w:rPr>
          <w:rFonts w:ascii="Arial" w:eastAsia="Verdana" w:hAnsi="Arial" w:cs="Arial"/>
        </w:rPr>
        <w:t xml:space="preserve"> </w:t>
      </w:r>
      <w:r w:rsidRPr="002C77F8">
        <w:rPr>
          <w:rFonts w:ascii="Arial" w:eastAsia="Verdana" w:hAnsi="Arial" w:cs="Arial"/>
          <w:w w:val="99"/>
        </w:rPr>
        <w:t>able</w:t>
      </w:r>
      <w:r w:rsidRPr="002C77F8">
        <w:rPr>
          <w:rFonts w:ascii="Arial" w:eastAsia="Verdana" w:hAnsi="Arial" w:cs="Arial"/>
        </w:rPr>
        <w:t xml:space="preserve"> </w:t>
      </w:r>
      <w:r w:rsidRPr="002C77F8">
        <w:rPr>
          <w:rFonts w:ascii="Arial" w:eastAsia="Verdana" w:hAnsi="Arial" w:cs="Arial"/>
          <w:w w:val="99"/>
        </w:rPr>
        <w:t>to</w:t>
      </w:r>
      <w:r w:rsidRPr="002C77F8">
        <w:rPr>
          <w:rFonts w:ascii="Arial" w:eastAsia="Verdana" w:hAnsi="Arial" w:cs="Arial"/>
        </w:rPr>
        <w:t xml:space="preserve"> </w:t>
      </w:r>
      <w:r w:rsidRPr="002C77F8">
        <w:rPr>
          <w:rFonts w:ascii="Arial" w:eastAsia="Verdana" w:hAnsi="Arial" w:cs="Arial"/>
          <w:w w:val="99"/>
        </w:rPr>
        <w:t>identify needs.</w:t>
      </w:r>
    </w:p>
    <w:p w14:paraId="77F23EF2" w14:textId="57C5E24A" w:rsidR="0005722D" w:rsidRPr="002C77F8" w:rsidRDefault="008B6A97" w:rsidP="006A3C08">
      <w:pPr>
        <w:tabs>
          <w:tab w:val="left" w:pos="4060"/>
        </w:tabs>
        <w:spacing w:before="3" w:line="240" w:lineRule="exact"/>
        <w:ind w:left="4077" w:right="252" w:hanging="360"/>
        <w:rPr>
          <w:rFonts w:ascii="Arial" w:eastAsia="Verdana" w:hAnsi="Arial" w:cs="Arial"/>
        </w:rPr>
      </w:pPr>
      <w:r w:rsidRPr="002C77F8">
        <w:rPr>
          <w:rFonts w:ascii="Arial" w:eastAsia="Verdana" w:hAnsi="Arial" w:cs="Arial"/>
          <w:w w:val="99"/>
        </w:rPr>
        <w:t>•</w:t>
      </w:r>
      <w:r w:rsidRPr="002C77F8">
        <w:rPr>
          <w:rFonts w:ascii="Arial" w:eastAsia="Verdana" w:hAnsi="Arial" w:cs="Arial"/>
        </w:rPr>
        <w:tab/>
      </w:r>
      <w:r w:rsidRPr="002C77F8">
        <w:rPr>
          <w:rFonts w:ascii="Arial" w:eastAsia="Verdana" w:hAnsi="Arial" w:cs="Arial"/>
          <w:w w:val="99"/>
        </w:rPr>
        <w:t>Accurate</w:t>
      </w:r>
      <w:r w:rsidRPr="002C77F8">
        <w:rPr>
          <w:rFonts w:ascii="Arial" w:eastAsia="Verdana" w:hAnsi="Arial" w:cs="Arial"/>
        </w:rPr>
        <w:t xml:space="preserve"> </w:t>
      </w:r>
      <w:r w:rsidRPr="002C77F8">
        <w:rPr>
          <w:rFonts w:ascii="Arial" w:eastAsia="Verdana" w:hAnsi="Arial" w:cs="Arial"/>
          <w:w w:val="99"/>
        </w:rPr>
        <w:t>and</w:t>
      </w:r>
      <w:r w:rsidRPr="002C77F8">
        <w:rPr>
          <w:rFonts w:ascii="Arial" w:eastAsia="Verdana" w:hAnsi="Arial" w:cs="Arial"/>
        </w:rPr>
        <w:t xml:space="preserve"> </w:t>
      </w:r>
      <w:r w:rsidRPr="002C77F8">
        <w:rPr>
          <w:rFonts w:ascii="Arial" w:eastAsia="Verdana" w:hAnsi="Arial" w:cs="Arial"/>
          <w:w w:val="99"/>
        </w:rPr>
        <w:t>daily</w:t>
      </w:r>
      <w:r w:rsidRPr="002C77F8">
        <w:rPr>
          <w:rFonts w:ascii="Arial" w:eastAsia="Verdana" w:hAnsi="Arial" w:cs="Arial"/>
        </w:rPr>
        <w:t xml:space="preserve"> </w:t>
      </w:r>
      <w:r w:rsidRPr="002C77F8">
        <w:rPr>
          <w:rFonts w:ascii="Arial" w:eastAsia="Verdana" w:hAnsi="Arial" w:cs="Arial"/>
          <w:w w:val="99"/>
        </w:rPr>
        <w:t>reports</w:t>
      </w:r>
      <w:r w:rsidRPr="002C77F8">
        <w:rPr>
          <w:rFonts w:ascii="Arial" w:eastAsia="Verdana" w:hAnsi="Arial" w:cs="Arial"/>
        </w:rPr>
        <w:t xml:space="preserve"> </w:t>
      </w:r>
      <w:r w:rsidRPr="002C77F8">
        <w:rPr>
          <w:rFonts w:ascii="Arial" w:eastAsia="Verdana" w:hAnsi="Arial" w:cs="Arial"/>
          <w:w w:val="99"/>
        </w:rPr>
        <w:t>to</w:t>
      </w:r>
      <w:r w:rsidRPr="002C77F8">
        <w:rPr>
          <w:rFonts w:ascii="Arial" w:eastAsia="Verdana" w:hAnsi="Arial" w:cs="Arial"/>
        </w:rPr>
        <w:t xml:space="preserve"> </w:t>
      </w:r>
      <w:r w:rsidRPr="002C77F8">
        <w:rPr>
          <w:rFonts w:ascii="Arial" w:eastAsia="Verdana" w:hAnsi="Arial" w:cs="Arial"/>
          <w:w w:val="99"/>
        </w:rPr>
        <w:t>line</w:t>
      </w:r>
      <w:r w:rsidRPr="002C77F8">
        <w:rPr>
          <w:rFonts w:ascii="Arial" w:eastAsia="Verdana" w:hAnsi="Arial" w:cs="Arial"/>
        </w:rPr>
        <w:t xml:space="preserve"> </w:t>
      </w:r>
      <w:r w:rsidRPr="002C77F8">
        <w:rPr>
          <w:rFonts w:ascii="Arial" w:eastAsia="Verdana" w:hAnsi="Arial" w:cs="Arial"/>
          <w:w w:val="99"/>
        </w:rPr>
        <w:t>manager</w:t>
      </w:r>
      <w:r w:rsidRPr="002C77F8">
        <w:rPr>
          <w:rFonts w:ascii="Arial" w:eastAsia="Verdana" w:hAnsi="Arial" w:cs="Arial"/>
        </w:rPr>
        <w:t xml:space="preserve"> </w:t>
      </w:r>
      <w:r w:rsidRPr="002C77F8">
        <w:rPr>
          <w:rFonts w:ascii="Arial" w:eastAsia="Verdana" w:hAnsi="Arial" w:cs="Arial"/>
          <w:w w:val="99"/>
        </w:rPr>
        <w:t>on</w:t>
      </w:r>
      <w:r w:rsidRPr="002C77F8">
        <w:rPr>
          <w:rFonts w:ascii="Arial" w:eastAsia="Verdana" w:hAnsi="Arial" w:cs="Arial"/>
        </w:rPr>
        <w:t xml:space="preserve"> </w:t>
      </w:r>
      <w:r w:rsidRPr="002C77F8">
        <w:rPr>
          <w:rFonts w:ascii="Arial" w:eastAsia="Verdana" w:hAnsi="Arial" w:cs="Arial"/>
          <w:w w:val="99"/>
        </w:rPr>
        <w:t xml:space="preserve">all </w:t>
      </w:r>
    </w:p>
    <w:p w14:paraId="2365CEC4" w14:textId="77777777" w:rsidR="0005722D" w:rsidRDefault="0005722D">
      <w:pPr>
        <w:spacing w:before="3" w:line="200" w:lineRule="exact"/>
      </w:pPr>
    </w:p>
    <w:p w14:paraId="5E6AE985" w14:textId="31F5DD6A" w:rsidR="0005722D" w:rsidRDefault="008B6A97" w:rsidP="00A53E03">
      <w:pPr>
        <w:spacing w:before="34" w:line="220" w:lineRule="exact"/>
        <w:ind w:left="116"/>
      </w:pPr>
      <w:r>
        <w:rPr>
          <w:rFonts w:ascii="Arial" w:eastAsia="Arial" w:hAnsi="Arial" w:cs="Arial"/>
          <w:b/>
          <w:w w:val="99"/>
          <w:position w:val="-1"/>
          <w:u w:val="thick" w:color="000000"/>
        </w:rPr>
        <w:t>Qualification;</w:t>
      </w:r>
    </w:p>
    <w:p w14:paraId="468D74A6" w14:textId="77777777" w:rsidR="0005722D" w:rsidRDefault="0005722D">
      <w:pPr>
        <w:spacing w:before="10" w:line="260" w:lineRule="exact"/>
        <w:rPr>
          <w:sz w:val="26"/>
          <w:szCs w:val="26"/>
        </w:rPr>
        <w:sectPr w:rsidR="0005722D">
          <w:headerReference w:type="even" r:id="rId8"/>
          <w:headerReference w:type="default" r:id="rId9"/>
          <w:footerReference w:type="even" r:id="rId10"/>
          <w:footerReference w:type="default" r:id="rId11"/>
          <w:headerReference w:type="first" r:id="rId12"/>
          <w:footerReference w:type="first" r:id="rId13"/>
          <w:pgSz w:w="11920" w:h="16840"/>
          <w:pgMar w:top="1320" w:right="1440" w:bottom="280" w:left="1300" w:header="708" w:footer="708" w:gutter="0"/>
          <w:cols w:space="708"/>
        </w:sectPr>
      </w:pPr>
    </w:p>
    <w:p w14:paraId="55FEF1A8" w14:textId="50B2A142" w:rsidR="0005722D" w:rsidRPr="003B3F68" w:rsidRDefault="008B6A97" w:rsidP="003B3F68">
      <w:pPr>
        <w:spacing w:before="6" w:line="260" w:lineRule="exact"/>
        <w:ind w:left="116"/>
        <w:rPr>
          <w:rFonts w:ascii="Arial" w:hAnsi="Arial" w:cs="Arial"/>
          <w:sz w:val="26"/>
          <w:szCs w:val="26"/>
        </w:rPr>
      </w:pPr>
      <w:r w:rsidRPr="003B3F68">
        <w:rPr>
          <w:rFonts w:ascii="Arial" w:eastAsia="Verdana" w:hAnsi="Arial" w:cs="Arial"/>
          <w:b/>
          <w:w w:val="99"/>
        </w:rPr>
        <w:t>Advance</w:t>
      </w:r>
      <w:r w:rsidRPr="003B3F68">
        <w:rPr>
          <w:rFonts w:ascii="Arial" w:eastAsia="Verdana" w:hAnsi="Arial" w:cs="Arial"/>
          <w:b/>
        </w:rPr>
        <w:t xml:space="preserve"> </w:t>
      </w:r>
      <w:r w:rsidRPr="003B3F68">
        <w:rPr>
          <w:rFonts w:ascii="Arial" w:eastAsia="Verdana" w:hAnsi="Arial" w:cs="Arial"/>
          <w:b/>
          <w:w w:val="99"/>
        </w:rPr>
        <w:t>Diploma</w:t>
      </w:r>
      <w:r w:rsidRPr="003B3F68">
        <w:rPr>
          <w:rFonts w:ascii="Arial" w:eastAsia="Verdana" w:hAnsi="Arial" w:cs="Arial"/>
          <w:b/>
        </w:rPr>
        <w:t xml:space="preserve"> </w:t>
      </w:r>
      <w:r w:rsidRPr="003B3F68">
        <w:rPr>
          <w:rFonts w:ascii="Arial" w:eastAsia="Verdana" w:hAnsi="Arial" w:cs="Arial"/>
          <w:b/>
          <w:w w:val="99"/>
        </w:rPr>
        <w:t>in</w:t>
      </w:r>
      <w:r w:rsidRPr="003B3F68">
        <w:rPr>
          <w:rFonts w:ascii="Arial" w:eastAsia="Verdana" w:hAnsi="Arial" w:cs="Arial"/>
          <w:b/>
        </w:rPr>
        <w:t xml:space="preserve"> </w:t>
      </w:r>
      <w:r w:rsidRPr="003B3F68">
        <w:rPr>
          <w:rFonts w:ascii="Arial" w:eastAsia="Verdana" w:hAnsi="Arial" w:cs="Arial"/>
          <w:b/>
          <w:w w:val="99"/>
        </w:rPr>
        <w:t>Business</w:t>
      </w:r>
      <w:r w:rsidRPr="003B3F68">
        <w:rPr>
          <w:rFonts w:ascii="Arial" w:eastAsia="Verdana" w:hAnsi="Arial" w:cs="Arial"/>
          <w:b/>
        </w:rPr>
        <w:t xml:space="preserve"> </w:t>
      </w:r>
      <w:r w:rsidRPr="003B3F68">
        <w:rPr>
          <w:rFonts w:ascii="Arial" w:eastAsia="Verdana" w:hAnsi="Arial" w:cs="Arial"/>
          <w:b/>
          <w:w w:val="99"/>
        </w:rPr>
        <w:t>Studies</w:t>
      </w:r>
      <w:r w:rsidRPr="003B3F68">
        <w:rPr>
          <w:rFonts w:ascii="Arial" w:eastAsia="Verdana" w:hAnsi="Arial" w:cs="Arial"/>
          <w:b/>
        </w:rPr>
        <w:t xml:space="preserve"> </w:t>
      </w:r>
      <w:r w:rsidRPr="003B3F68">
        <w:rPr>
          <w:rFonts w:ascii="Arial" w:eastAsia="Verdana" w:hAnsi="Arial" w:cs="Arial"/>
          <w:b/>
          <w:w w:val="99"/>
        </w:rPr>
        <w:t>(Management)</w:t>
      </w:r>
    </w:p>
    <w:p w14:paraId="3089A541" w14:textId="57AE2738" w:rsidR="0005722D" w:rsidRPr="003B3F68" w:rsidRDefault="008B6A97" w:rsidP="003B3F68">
      <w:pPr>
        <w:spacing w:line="220" w:lineRule="exact"/>
        <w:ind w:left="116"/>
        <w:rPr>
          <w:rFonts w:ascii="Arial" w:eastAsia="Verdana" w:hAnsi="Arial" w:cs="Arial"/>
        </w:rPr>
        <w:sectPr w:rsidR="0005722D" w:rsidRPr="003B3F68">
          <w:type w:val="continuous"/>
          <w:pgSz w:w="11920" w:h="16840"/>
          <w:pgMar w:top="1560" w:right="1440" w:bottom="280" w:left="1300" w:header="708" w:footer="708" w:gutter="0"/>
          <w:cols w:num="2" w:space="708" w:equalWidth="0">
            <w:col w:w="2875" w:space="74"/>
            <w:col w:w="6231"/>
          </w:cols>
        </w:sectPr>
      </w:pPr>
      <w:r w:rsidRPr="003B3F68">
        <w:rPr>
          <w:rFonts w:ascii="Arial" w:eastAsia="Verdana" w:hAnsi="Arial" w:cs="Arial"/>
          <w:w w:val="99"/>
          <w:position w:val="-1"/>
        </w:rPr>
        <w:t>Stratford</w:t>
      </w:r>
      <w:r w:rsidRPr="003B3F68">
        <w:rPr>
          <w:rFonts w:ascii="Arial" w:eastAsia="Verdana" w:hAnsi="Arial" w:cs="Arial"/>
          <w:position w:val="-1"/>
        </w:rPr>
        <w:t xml:space="preserve"> </w:t>
      </w:r>
      <w:r w:rsidRPr="003B3F68">
        <w:rPr>
          <w:rFonts w:ascii="Arial" w:eastAsia="Verdana" w:hAnsi="Arial" w:cs="Arial"/>
          <w:w w:val="99"/>
          <w:position w:val="-1"/>
        </w:rPr>
        <w:t>College,</w:t>
      </w:r>
      <w:r w:rsidRPr="003B3F68">
        <w:rPr>
          <w:rFonts w:ascii="Arial" w:eastAsia="Verdana" w:hAnsi="Arial" w:cs="Arial"/>
          <w:position w:val="-1"/>
        </w:rPr>
        <w:t xml:space="preserve"> </w:t>
      </w:r>
      <w:r w:rsidRPr="003B3F68">
        <w:rPr>
          <w:rFonts w:ascii="Arial" w:eastAsia="Verdana" w:hAnsi="Arial" w:cs="Arial"/>
          <w:w w:val="99"/>
          <w:position w:val="-1"/>
        </w:rPr>
        <w:t>London</w:t>
      </w:r>
      <w:r w:rsidRPr="003B3F68">
        <w:rPr>
          <w:rFonts w:ascii="Arial" w:eastAsia="Verdana" w:hAnsi="Arial" w:cs="Arial"/>
          <w:position w:val="-1"/>
        </w:rPr>
        <w:t xml:space="preserve"> </w:t>
      </w:r>
      <w:r w:rsidR="003B3F68" w:rsidRPr="003B3F68">
        <w:rPr>
          <w:rFonts w:ascii="Arial" w:eastAsia="Verdana" w:hAnsi="Arial" w:cs="Arial"/>
          <w:b/>
          <w:w w:val="99"/>
          <w:position w:val="-1"/>
        </w:rPr>
        <w:t xml:space="preserve"> - </w:t>
      </w:r>
      <w:r w:rsidR="003B3F68" w:rsidRPr="003B3F68">
        <w:rPr>
          <w:rFonts w:ascii="Arial" w:eastAsia="Verdana" w:hAnsi="Arial" w:cs="Arial"/>
          <w:w w:val="99"/>
          <w:position w:val="-1"/>
        </w:rPr>
        <w:t>2008 - 2010</w:t>
      </w:r>
    </w:p>
    <w:p w14:paraId="2B9585AE" w14:textId="77777777" w:rsidR="0005722D" w:rsidRDefault="0005722D">
      <w:pPr>
        <w:spacing w:before="8" w:line="220" w:lineRule="exact"/>
        <w:rPr>
          <w:sz w:val="22"/>
          <w:szCs w:val="22"/>
        </w:rPr>
        <w:sectPr w:rsidR="0005722D">
          <w:type w:val="continuous"/>
          <w:pgSz w:w="11920" w:h="16840"/>
          <w:pgMar w:top="1560" w:right="1440" w:bottom="280" w:left="1300" w:header="708" w:footer="708" w:gutter="0"/>
          <w:cols w:space="708"/>
        </w:sectPr>
      </w:pPr>
    </w:p>
    <w:p w14:paraId="7047EE5C" w14:textId="21303698" w:rsidR="0005722D" w:rsidRPr="003B3F68" w:rsidRDefault="008B6A97" w:rsidP="003B3F68">
      <w:pPr>
        <w:spacing w:before="6" w:line="260" w:lineRule="exact"/>
        <w:ind w:left="116"/>
        <w:rPr>
          <w:rFonts w:ascii="Arial" w:eastAsia="Verdana" w:hAnsi="Arial" w:cs="Arial"/>
          <w:b/>
          <w:w w:val="99"/>
        </w:rPr>
      </w:pPr>
      <w:r w:rsidRPr="003B3F68">
        <w:rPr>
          <w:rFonts w:ascii="Arial" w:eastAsia="Verdana" w:hAnsi="Arial" w:cs="Arial"/>
          <w:bCs/>
          <w:w w:val="99"/>
        </w:rPr>
        <w:br w:type="column"/>
      </w:r>
      <w:r w:rsidRPr="003B3F68">
        <w:rPr>
          <w:rFonts w:ascii="Arial" w:eastAsia="Verdana" w:hAnsi="Arial" w:cs="Arial"/>
          <w:b/>
          <w:w w:val="99"/>
        </w:rPr>
        <w:t>Bachelors in Arts (BA)</w:t>
      </w:r>
    </w:p>
    <w:p w14:paraId="129040C0" w14:textId="1626AA26" w:rsidR="0005722D" w:rsidRPr="003B3F68" w:rsidRDefault="008B6A97" w:rsidP="003B3F68">
      <w:pPr>
        <w:spacing w:before="6" w:line="260" w:lineRule="exact"/>
        <w:ind w:left="116"/>
        <w:rPr>
          <w:rFonts w:ascii="Arial" w:eastAsia="Verdana" w:hAnsi="Arial" w:cs="Arial"/>
          <w:bCs/>
          <w:w w:val="99"/>
        </w:rPr>
        <w:sectPr w:rsidR="0005722D" w:rsidRPr="003B3F68">
          <w:type w:val="continuous"/>
          <w:pgSz w:w="11920" w:h="16840"/>
          <w:pgMar w:top="1560" w:right="1440" w:bottom="280" w:left="1300" w:header="708" w:footer="708" w:gutter="0"/>
          <w:cols w:num="2" w:space="708" w:equalWidth="0">
            <w:col w:w="2875" w:space="122"/>
            <w:col w:w="6183"/>
          </w:cols>
        </w:sectPr>
      </w:pPr>
      <w:r w:rsidRPr="003B3F68">
        <w:rPr>
          <w:rFonts w:ascii="Arial" w:eastAsia="Verdana" w:hAnsi="Arial" w:cs="Arial"/>
          <w:bCs/>
          <w:w w:val="99"/>
        </w:rPr>
        <w:t>University of Karachi, Pakistan</w:t>
      </w:r>
      <w:r w:rsidR="003B3F68">
        <w:rPr>
          <w:rFonts w:ascii="Arial" w:eastAsia="Verdana" w:hAnsi="Arial" w:cs="Arial"/>
          <w:bCs/>
          <w:w w:val="99"/>
        </w:rPr>
        <w:t xml:space="preserve"> -  2005 - 2007</w:t>
      </w:r>
    </w:p>
    <w:p w14:paraId="4310CD02" w14:textId="77777777" w:rsidR="0005722D" w:rsidRDefault="0005722D">
      <w:pPr>
        <w:spacing w:before="6" w:line="220" w:lineRule="exact"/>
        <w:rPr>
          <w:sz w:val="22"/>
          <w:szCs w:val="22"/>
        </w:rPr>
        <w:sectPr w:rsidR="0005722D">
          <w:type w:val="continuous"/>
          <w:pgSz w:w="11920" w:h="16840"/>
          <w:pgMar w:top="1560" w:right="1440" w:bottom="280" w:left="1300" w:header="708" w:footer="708" w:gutter="0"/>
          <w:cols w:space="708"/>
        </w:sectPr>
      </w:pPr>
    </w:p>
    <w:p w14:paraId="730570E3" w14:textId="77777777" w:rsidR="0005722D" w:rsidRDefault="0005722D">
      <w:pPr>
        <w:spacing w:before="15" w:line="200" w:lineRule="exact"/>
        <w:sectPr w:rsidR="0005722D">
          <w:type w:val="continuous"/>
          <w:pgSz w:w="11920" w:h="16840"/>
          <w:pgMar w:top="1560" w:right="1440" w:bottom="280" w:left="1300" w:header="708" w:footer="708" w:gutter="0"/>
          <w:cols w:space="708"/>
        </w:sectPr>
      </w:pPr>
    </w:p>
    <w:p w14:paraId="32C8B7E4" w14:textId="30A40274" w:rsidR="0005722D" w:rsidRDefault="00716E44">
      <w:pPr>
        <w:spacing w:before="34"/>
        <w:ind w:left="116" w:right="-50"/>
        <w:rPr>
          <w:rFonts w:ascii="Arial" w:eastAsia="Arial" w:hAnsi="Arial" w:cs="Arial"/>
        </w:rPr>
      </w:pPr>
      <w:r>
        <w:rPr>
          <w:rFonts w:ascii="Arial" w:eastAsia="Arial" w:hAnsi="Arial" w:cs="Arial"/>
          <w:b/>
          <w:w w:val="99"/>
          <w:u w:val="thick" w:color="000000"/>
        </w:rPr>
        <w:t>Skills</w:t>
      </w:r>
      <w:r w:rsidR="008B6A97">
        <w:rPr>
          <w:rFonts w:ascii="Arial" w:eastAsia="Arial" w:hAnsi="Arial" w:cs="Arial"/>
          <w:b/>
          <w:w w:val="99"/>
          <w:u w:val="thick" w:color="000000"/>
        </w:rPr>
        <w:t>:</w:t>
      </w:r>
    </w:p>
    <w:p w14:paraId="0B3B2F2E" w14:textId="7EAC4592" w:rsidR="0005722D" w:rsidRDefault="008B6A97" w:rsidP="00A53E03">
      <w:pPr>
        <w:spacing w:before="5" w:line="260" w:lineRule="exact"/>
        <w:rPr>
          <w:rFonts w:ascii="Verdana" w:eastAsia="Verdana" w:hAnsi="Verdana" w:cs="Verdana"/>
        </w:rPr>
      </w:pPr>
      <w:r>
        <w:br w:type="column"/>
      </w:r>
      <w:r>
        <w:rPr>
          <w:rFonts w:ascii="Verdana" w:eastAsia="Verdana" w:hAnsi="Verdana" w:cs="Verdana"/>
          <w:b/>
          <w:w w:val="99"/>
        </w:rPr>
        <w:t>MS</w:t>
      </w:r>
      <w:r>
        <w:rPr>
          <w:rFonts w:ascii="Verdana" w:eastAsia="Verdana" w:hAnsi="Verdana" w:cs="Verdana"/>
          <w:b/>
        </w:rPr>
        <w:t xml:space="preserve"> </w:t>
      </w:r>
      <w:r>
        <w:rPr>
          <w:rFonts w:ascii="Verdana" w:eastAsia="Verdana" w:hAnsi="Verdana" w:cs="Verdana"/>
          <w:b/>
          <w:w w:val="99"/>
        </w:rPr>
        <w:t>Office,</w:t>
      </w:r>
      <w:r>
        <w:rPr>
          <w:rFonts w:ascii="Verdana" w:eastAsia="Verdana" w:hAnsi="Verdana" w:cs="Verdana"/>
          <w:b/>
        </w:rPr>
        <w:t xml:space="preserve"> </w:t>
      </w:r>
      <w:r>
        <w:rPr>
          <w:rFonts w:ascii="Verdana" w:eastAsia="Verdana" w:hAnsi="Verdana" w:cs="Verdana"/>
          <w:b/>
          <w:w w:val="99"/>
        </w:rPr>
        <w:t>Excel,</w:t>
      </w:r>
      <w:r>
        <w:rPr>
          <w:rFonts w:ascii="Verdana" w:eastAsia="Verdana" w:hAnsi="Verdana" w:cs="Verdana"/>
          <w:b/>
        </w:rPr>
        <w:t xml:space="preserve"> </w:t>
      </w:r>
      <w:r>
        <w:rPr>
          <w:rFonts w:ascii="Verdana" w:eastAsia="Verdana" w:hAnsi="Verdana" w:cs="Verdana"/>
          <w:b/>
          <w:w w:val="99"/>
        </w:rPr>
        <w:t>Word</w:t>
      </w:r>
      <w:r>
        <w:rPr>
          <w:rFonts w:ascii="Verdana" w:eastAsia="Verdana" w:hAnsi="Verdana" w:cs="Verdana"/>
          <w:b/>
        </w:rPr>
        <w:t xml:space="preserve"> </w:t>
      </w:r>
      <w:r>
        <w:rPr>
          <w:rFonts w:ascii="Verdana" w:eastAsia="Verdana" w:hAnsi="Verdana" w:cs="Verdana"/>
          <w:b/>
          <w:w w:val="99"/>
        </w:rPr>
        <w:t>and</w:t>
      </w:r>
      <w:r>
        <w:rPr>
          <w:rFonts w:ascii="Verdana" w:eastAsia="Verdana" w:hAnsi="Verdana" w:cs="Verdana"/>
          <w:b/>
        </w:rPr>
        <w:t xml:space="preserve"> </w:t>
      </w:r>
      <w:r>
        <w:rPr>
          <w:rFonts w:ascii="Verdana" w:eastAsia="Verdana" w:hAnsi="Verdana" w:cs="Verdana"/>
          <w:b/>
          <w:w w:val="99"/>
        </w:rPr>
        <w:t>Power</w:t>
      </w:r>
      <w:r>
        <w:rPr>
          <w:rFonts w:ascii="Verdana" w:eastAsia="Verdana" w:hAnsi="Verdana" w:cs="Verdana"/>
          <w:b/>
        </w:rPr>
        <w:t xml:space="preserve"> </w:t>
      </w:r>
      <w:r>
        <w:rPr>
          <w:rFonts w:ascii="Verdana" w:eastAsia="Verdana" w:hAnsi="Verdana" w:cs="Verdana"/>
          <w:b/>
          <w:w w:val="99"/>
        </w:rPr>
        <w:t>Point</w:t>
      </w:r>
    </w:p>
    <w:p w14:paraId="61C7655E" w14:textId="4EF2DDC3" w:rsidR="00416F88" w:rsidRDefault="008B6A97" w:rsidP="00416F88">
      <w:pPr>
        <w:spacing w:line="240" w:lineRule="exact"/>
        <w:rPr>
          <w:rFonts w:ascii="Verdana" w:eastAsia="Verdana" w:hAnsi="Verdana" w:cs="Verdana"/>
          <w:b/>
          <w:w w:val="99"/>
        </w:rPr>
      </w:pPr>
      <w:r>
        <w:rPr>
          <w:rFonts w:ascii="Verdana" w:eastAsia="Verdana" w:hAnsi="Verdana" w:cs="Verdana"/>
          <w:b/>
          <w:w w:val="99"/>
          <w:position w:val="-1"/>
        </w:rPr>
        <w:t>SABRE</w:t>
      </w:r>
      <w:r>
        <w:rPr>
          <w:rFonts w:ascii="Verdana" w:eastAsia="Verdana" w:hAnsi="Verdana" w:cs="Verdana"/>
          <w:b/>
          <w:position w:val="-1"/>
        </w:rPr>
        <w:t xml:space="preserve"> </w:t>
      </w:r>
      <w:r>
        <w:rPr>
          <w:rFonts w:ascii="Verdana" w:eastAsia="Verdana" w:hAnsi="Verdana" w:cs="Verdana"/>
          <w:w w:val="99"/>
          <w:position w:val="-1"/>
        </w:rPr>
        <w:t>(Native</w:t>
      </w:r>
      <w:r>
        <w:rPr>
          <w:rFonts w:ascii="Verdana" w:eastAsia="Verdana" w:hAnsi="Verdana" w:cs="Verdana"/>
          <w:position w:val="-1"/>
        </w:rPr>
        <w:t xml:space="preserve"> </w:t>
      </w:r>
      <w:r>
        <w:rPr>
          <w:rFonts w:ascii="Verdana" w:eastAsia="Verdana" w:hAnsi="Verdana" w:cs="Verdana"/>
          <w:w w:val="99"/>
          <w:position w:val="-1"/>
        </w:rPr>
        <w:t>&amp;</w:t>
      </w:r>
      <w:r>
        <w:rPr>
          <w:rFonts w:ascii="Verdana" w:eastAsia="Verdana" w:hAnsi="Verdana" w:cs="Verdana"/>
          <w:position w:val="-1"/>
        </w:rPr>
        <w:t xml:space="preserve"> </w:t>
      </w:r>
      <w:r>
        <w:rPr>
          <w:rFonts w:ascii="Verdana" w:eastAsia="Verdana" w:hAnsi="Verdana" w:cs="Verdana"/>
          <w:w w:val="99"/>
          <w:position w:val="-1"/>
        </w:rPr>
        <w:t>GUI)</w:t>
      </w:r>
      <w:r w:rsidR="00416F88">
        <w:rPr>
          <w:rFonts w:ascii="Verdana" w:eastAsia="Verdana" w:hAnsi="Verdana" w:cs="Verdana"/>
          <w:w w:val="99"/>
          <w:position w:val="-1"/>
        </w:rPr>
        <w:t xml:space="preserve"> - </w:t>
      </w:r>
      <w:r>
        <w:rPr>
          <w:rFonts w:ascii="Verdana" w:eastAsia="Verdana" w:hAnsi="Verdana" w:cs="Verdana"/>
          <w:b/>
          <w:w w:val="99"/>
        </w:rPr>
        <w:t>WTR</w:t>
      </w:r>
      <w:r>
        <w:rPr>
          <w:rFonts w:ascii="Verdana" w:eastAsia="Verdana" w:hAnsi="Verdana" w:cs="Verdana"/>
          <w:b/>
        </w:rPr>
        <w:t xml:space="preserve"> </w:t>
      </w:r>
      <w:r w:rsidR="00416F88">
        <w:rPr>
          <w:rFonts w:ascii="Verdana" w:eastAsia="Verdana" w:hAnsi="Verdana" w:cs="Verdana"/>
          <w:b/>
          <w:w w:val="99"/>
        </w:rPr>
        <w:t>– SA</w:t>
      </w:r>
      <w:r w:rsidR="00416F88">
        <w:rPr>
          <w:rFonts w:ascii="Verdana" w:eastAsia="Verdana" w:hAnsi="Verdana" w:cs="Verdana"/>
          <w:b/>
          <w:w w:val="99"/>
        </w:rPr>
        <w:t>P</w:t>
      </w:r>
    </w:p>
    <w:p w14:paraId="6D5D6893" w14:textId="7D378EE5" w:rsidR="0005722D" w:rsidRDefault="008B6A97" w:rsidP="00416F88">
      <w:pPr>
        <w:spacing w:line="240" w:lineRule="exact"/>
        <w:rPr>
          <w:rFonts w:ascii="Verdana" w:eastAsia="Verdana" w:hAnsi="Verdana" w:cs="Verdana"/>
        </w:rPr>
      </w:pPr>
      <w:proofErr w:type="spellStart"/>
      <w:r>
        <w:rPr>
          <w:rFonts w:ascii="Verdana" w:eastAsia="Verdana" w:hAnsi="Verdana" w:cs="Verdana"/>
          <w:b/>
          <w:w w:val="99"/>
        </w:rPr>
        <w:t>Hotix</w:t>
      </w:r>
      <w:proofErr w:type="spellEnd"/>
      <w:r>
        <w:rPr>
          <w:rFonts w:ascii="Verdana" w:eastAsia="Verdana" w:hAnsi="Verdana" w:cs="Verdana"/>
          <w:b/>
          <w:w w:val="99"/>
        </w:rPr>
        <w:t>/Brilliant/</w:t>
      </w:r>
      <w:proofErr w:type="spellStart"/>
      <w:r>
        <w:rPr>
          <w:rFonts w:ascii="Verdana" w:eastAsia="Verdana" w:hAnsi="Verdana" w:cs="Verdana"/>
          <w:b/>
          <w:w w:val="99"/>
        </w:rPr>
        <w:t>Rejan</w:t>
      </w:r>
      <w:proofErr w:type="spellEnd"/>
      <w:r>
        <w:rPr>
          <w:rFonts w:ascii="Verdana" w:eastAsia="Verdana" w:hAnsi="Verdana" w:cs="Verdana"/>
          <w:b/>
        </w:rPr>
        <w:t xml:space="preserve"> </w:t>
      </w:r>
      <w:r>
        <w:rPr>
          <w:rFonts w:ascii="Verdana" w:eastAsia="Verdana" w:hAnsi="Verdana" w:cs="Verdana"/>
          <w:w w:val="99"/>
        </w:rPr>
        <w:t>(Hospitality</w:t>
      </w:r>
      <w:r>
        <w:rPr>
          <w:rFonts w:ascii="Verdana" w:eastAsia="Verdana" w:hAnsi="Verdana" w:cs="Verdana"/>
        </w:rPr>
        <w:t xml:space="preserve"> </w:t>
      </w:r>
      <w:r>
        <w:rPr>
          <w:rFonts w:ascii="Verdana" w:eastAsia="Verdana" w:hAnsi="Verdana" w:cs="Verdana"/>
          <w:w w:val="99"/>
        </w:rPr>
        <w:t xml:space="preserve">Software) </w:t>
      </w:r>
    </w:p>
    <w:p w14:paraId="3381B707" w14:textId="77777777" w:rsidR="0005722D" w:rsidRDefault="008B6A97">
      <w:pPr>
        <w:spacing w:line="220" w:lineRule="exact"/>
        <w:rPr>
          <w:rFonts w:ascii="Verdana" w:eastAsia="Verdana" w:hAnsi="Verdana" w:cs="Verdana"/>
        </w:rPr>
      </w:pPr>
      <w:r>
        <w:rPr>
          <w:rFonts w:ascii="Verdana" w:eastAsia="Verdana" w:hAnsi="Verdana" w:cs="Verdana"/>
          <w:b/>
          <w:w w:val="99"/>
          <w:position w:val="-1"/>
        </w:rPr>
        <w:t>AMADEUS</w:t>
      </w:r>
      <w:r>
        <w:rPr>
          <w:rFonts w:ascii="Verdana" w:eastAsia="Verdana" w:hAnsi="Verdana" w:cs="Verdana"/>
          <w:b/>
          <w:position w:val="-1"/>
        </w:rPr>
        <w:t xml:space="preserve"> </w:t>
      </w:r>
      <w:r>
        <w:rPr>
          <w:rFonts w:ascii="Verdana" w:eastAsia="Verdana" w:hAnsi="Verdana" w:cs="Verdana"/>
          <w:b/>
          <w:w w:val="99"/>
          <w:position w:val="-1"/>
        </w:rPr>
        <w:t>CM</w:t>
      </w:r>
      <w:r>
        <w:rPr>
          <w:rFonts w:ascii="Verdana" w:eastAsia="Verdana" w:hAnsi="Verdana" w:cs="Verdana"/>
          <w:b/>
          <w:position w:val="-1"/>
        </w:rPr>
        <w:t xml:space="preserve"> </w:t>
      </w:r>
      <w:r>
        <w:rPr>
          <w:rFonts w:ascii="Verdana" w:eastAsia="Verdana" w:hAnsi="Verdana" w:cs="Verdana"/>
          <w:b/>
          <w:w w:val="99"/>
          <w:position w:val="-1"/>
        </w:rPr>
        <w:t>–</w:t>
      </w:r>
      <w:r>
        <w:rPr>
          <w:rFonts w:ascii="Verdana" w:eastAsia="Verdana" w:hAnsi="Verdana" w:cs="Verdana"/>
          <w:b/>
          <w:position w:val="-1"/>
        </w:rPr>
        <w:t xml:space="preserve"> </w:t>
      </w:r>
      <w:r>
        <w:rPr>
          <w:rFonts w:ascii="Verdana" w:eastAsia="Verdana" w:hAnsi="Verdana" w:cs="Verdana"/>
          <w:b/>
          <w:w w:val="99"/>
          <w:position w:val="-1"/>
        </w:rPr>
        <w:t>Altea</w:t>
      </w:r>
    </w:p>
    <w:p w14:paraId="1257697A" w14:textId="233F01D2" w:rsidR="0005722D" w:rsidRDefault="0005722D">
      <w:pPr>
        <w:spacing w:before="1" w:line="220" w:lineRule="exact"/>
        <w:rPr>
          <w:rFonts w:ascii="Verdana" w:eastAsia="Verdana" w:hAnsi="Verdana" w:cs="Verdana"/>
        </w:rPr>
        <w:sectPr w:rsidR="0005722D">
          <w:type w:val="continuous"/>
          <w:pgSz w:w="11920" w:h="16840"/>
          <w:pgMar w:top="1560" w:right="1440" w:bottom="280" w:left="1300" w:header="708" w:footer="708" w:gutter="0"/>
          <w:cols w:num="2" w:space="708" w:equalWidth="0">
            <w:col w:w="2212" w:space="785"/>
            <w:col w:w="6183"/>
          </w:cols>
        </w:sectPr>
      </w:pPr>
    </w:p>
    <w:p w14:paraId="57280902" w14:textId="1D8C702D" w:rsidR="0005722D" w:rsidRDefault="0005722D">
      <w:pPr>
        <w:spacing w:before="23"/>
        <w:ind w:left="116"/>
        <w:rPr>
          <w:rFonts w:ascii="Verdana" w:eastAsia="Verdana" w:hAnsi="Verdana" w:cs="Verdana"/>
        </w:rPr>
      </w:pPr>
    </w:p>
    <w:sectPr w:rsidR="0005722D">
      <w:type w:val="continuous"/>
      <w:pgSz w:w="11920" w:h="16840"/>
      <w:pgMar w:top="1560" w:right="1440" w:bottom="280" w:left="13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887F" w14:textId="77777777" w:rsidR="009A6033" w:rsidRDefault="009A6033" w:rsidP="00A53E03">
      <w:r>
        <w:separator/>
      </w:r>
    </w:p>
  </w:endnote>
  <w:endnote w:type="continuationSeparator" w:id="0">
    <w:p w14:paraId="06941E32" w14:textId="77777777" w:rsidR="009A6033" w:rsidRDefault="009A6033" w:rsidP="00A5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F88D6" w14:textId="77777777" w:rsidR="00A53E03" w:rsidRDefault="00A53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8D10" w14:textId="77777777" w:rsidR="00A53E03" w:rsidRDefault="00A53E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3C23" w14:textId="77777777" w:rsidR="00A53E03" w:rsidRDefault="00A53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409D" w14:textId="77777777" w:rsidR="009A6033" w:rsidRDefault="009A6033" w:rsidP="00A53E03">
      <w:r>
        <w:separator/>
      </w:r>
    </w:p>
  </w:footnote>
  <w:footnote w:type="continuationSeparator" w:id="0">
    <w:p w14:paraId="24733D9E" w14:textId="77777777" w:rsidR="009A6033" w:rsidRDefault="009A6033" w:rsidP="00A53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C84B" w14:textId="77777777" w:rsidR="00A53E03" w:rsidRDefault="00A53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6AF1" w14:textId="77777777" w:rsidR="00A53E03" w:rsidRDefault="00A53E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A51B" w14:textId="77777777" w:rsidR="00A53E03" w:rsidRDefault="00A53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C0C27"/>
    <w:multiLevelType w:val="hybridMultilevel"/>
    <w:tmpl w:val="CFB4EAB6"/>
    <w:lvl w:ilvl="0" w:tplc="04130001">
      <w:start w:val="1"/>
      <w:numFmt w:val="bullet"/>
      <w:lvlText w:val=""/>
      <w:lvlJc w:val="left"/>
      <w:pPr>
        <w:ind w:left="3900" w:hanging="360"/>
      </w:pPr>
      <w:rPr>
        <w:rFonts w:ascii="Symbol" w:hAnsi="Symbol"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1" w15:restartNumberingAfterBreak="0">
    <w:nsid w:val="5BCA0C25"/>
    <w:multiLevelType w:val="multilevel"/>
    <w:tmpl w:val="3A4CC66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8B53566"/>
    <w:multiLevelType w:val="hybridMultilevel"/>
    <w:tmpl w:val="461E72C0"/>
    <w:lvl w:ilvl="0" w:tplc="04130001">
      <w:start w:val="1"/>
      <w:numFmt w:val="bullet"/>
      <w:lvlText w:val=""/>
      <w:lvlJc w:val="left"/>
      <w:pPr>
        <w:ind w:left="3900" w:hanging="360"/>
      </w:pPr>
      <w:rPr>
        <w:rFonts w:ascii="Symbol" w:hAnsi="Symbol"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2D"/>
    <w:rsid w:val="0005722D"/>
    <w:rsid w:val="002C77F8"/>
    <w:rsid w:val="003B3F68"/>
    <w:rsid w:val="00416F88"/>
    <w:rsid w:val="00565906"/>
    <w:rsid w:val="00675EDE"/>
    <w:rsid w:val="006A3C08"/>
    <w:rsid w:val="00716E44"/>
    <w:rsid w:val="00723D35"/>
    <w:rsid w:val="008170C6"/>
    <w:rsid w:val="0084403C"/>
    <w:rsid w:val="008570B4"/>
    <w:rsid w:val="008B6A97"/>
    <w:rsid w:val="009A6033"/>
    <w:rsid w:val="00A53E03"/>
    <w:rsid w:val="00D208F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198F"/>
  <w15:docId w15:val="{0115C7A4-95D0-4F89-8489-7B42943D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65906"/>
    <w:pPr>
      <w:ind w:left="720"/>
      <w:contextualSpacing/>
    </w:pPr>
  </w:style>
  <w:style w:type="paragraph" w:styleId="Header">
    <w:name w:val="header"/>
    <w:basedOn w:val="Normal"/>
    <w:link w:val="HeaderChar"/>
    <w:uiPriority w:val="99"/>
    <w:unhideWhenUsed/>
    <w:rsid w:val="00A53E03"/>
    <w:pPr>
      <w:tabs>
        <w:tab w:val="center" w:pos="4513"/>
        <w:tab w:val="right" w:pos="9026"/>
      </w:tabs>
    </w:pPr>
  </w:style>
  <w:style w:type="character" w:customStyle="1" w:styleId="HeaderChar">
    <w:name w:val="Header Char"/>
    <w:basedOn w:val="DefaultParagraphFont"/>
    <w:link w:val="Header"/>
    <w:uiPriority w:val="99"/>
    <w:rsid w:val="00A53E03"/>
  </w:style>
  <w:style w:type="paragraph" w:styleId="Footer">
    <w:name w:val="footer"/>
    <w:basedOn w:val="Normal"/>
    <w:link w:val="FooterChar"/>
    <w:uiPriority w:val="99"/>
    <w:unhideWhenUsed/>
    <w:rsid w:val="00A53E03"/>
    <w:pPr>
      <w:tabs>
        <w:tab w:val="center" w:pos="4513"/>
        <w:tab w:val="right" w:pos="9026"/>
      </w:tabs>
    </w:pPr>
  </w:style>
  <w:style w:type="character" w:customStyle="1" w:styleId="FooterChar">
    <w:name w:val="Footer Char"/>
    <w:basedOn w:val="DefaultParagraphFont"/>
    <w:link w:val="Footer"/>
    <w:uiPriority w:val="99"/>
    <w:rsid w:val="00A53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5151">
      <w:bodyDiv w:val="1"/>
      <w:marLeft w:val="0"/>
      <w:marRight w:val="0"/>
      <w:marTop w:val="0"/>
      <w:marBottom w:val="0"/>
      <w:divBdr>
        <w:top w:val="none" w:sz="0" w:space="0" w:color="auto"/>
        <w:left w:val="none" w:sz="0" w:space="0" w:color="auto"/>
        <w:bottom w:val="none" w:sz="0" w:space="0" w:color="auto"/>
        <w:right w:val="none" w:sz="0" w:space="0" w:color="auto"/>
      </w:divBdr>
    </w:div>
    <w:div w:id="771512156">
      <w:bodyDiv w:val="1"/>
      <w:marLeft w:val="0"/>
      <w:marRight w:val="0"/>
      <w:marTop w:val="0"/>
      <w:marBottom w:val="0"/>
      <w:divBdr>
        <w:top w:val="none" w:sz="0" w:space="0" w:color="auto"/>
        <w:left w:val="none" w:sz="0" w:space="0" w:color="auto"/>
        <w:bottom w:val="none" w:sz="0" w:space="0" w:color="auto"/>
        <w:right w:val="none" w:sz="0" w:space="0" w:color="auto"/>
      </w:divBdr>
    </w:div>
    <w:div w:id="173947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hahbazmazhar@live.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Shahbaz S</cp:lastModifiedBy>
  <cp:revision>5</cp:revision>
  <dcterms:created xsi:type="dcterms:W3CDTF">2021-04-13T11:38:00Z</dcterms:created>
  <dcterms:modified xsi:type="dcterms:W3CDTF">2022-07-12T11:19:00Z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600bf3-54ae-4595-bfc0-4225f2e608de_Enabled">
    <vt:lpwstr>true</vt:lpwstr>
  </property>
  <property fmtid="{D5CDD505-2E9C-101B-9397-08002B2CF9AE}" pid="3" name="MSIP_Label_ab600bf3-54ae-4595-bfc0-4225f2e608de_SetDate">
    <vt:lpwstr>2022-07-11T07:15:30Z</vt:lpwstr>
  </property>
  <property fmtid="{D5CDD505-2E9C-101B-9397-08002B2CF9AE}" pid="4" name="MSIP_Label_ab600bf3-54ae-4595-bfc0-4225f2e608de_Method">
    <vt:lpwstr>Standard</vt:lpwstr>
  </property>
  <property fmtid="{D5CDD505-2E9C-101B-9397-08002B2CF9AE}" pid="5" name="MSIP_Label_ab600bf3-54ae-4595-bfc0-4225f2e608de_Name">
    <vt:lpwstr>ab600bf3-54ae-4595-bfc0-4225f2e608de</vt:lpwstr>
  </property>
  <property fmtid="{D5CDD505-2E9C-101B-9397-08002B2CF9AE}" pid="6" name="MSIP_Label_ab600bf3-54ae-4595-bfc0-4225f2e608de_SiteId">
    <vt:lpwstr>fbe62081-06d8-481d-baa0-34149cfefa5f</vt:lpwstr>
  </property>
  <property fmtid="{D5CDD505-2E9C-101B-9397-08002B2CF9AE}" pid="7" name="MSIP_Label_ab600bf3-54ae-4595-bfc0-4225f2e608de_ActionId">
    <vt:lpwstr>1a097f1d-47b9-492a-b722-544f245221b3</vt:lpwstr>
  </property>
  <property fmtid="{D5CDD505-2E9C-101B-9397-08002B2CF9AE}" pid="8" name="MSIP_Label_ab600bf3-54ae-4595-bfc0-4225f2e608de_ContentBits">
    <vt:lpwstr>0</vt:lpwstr>
  </property>
</Properties>
</file>